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16E2A" w14:textId="24FE2CA0" w:rsidR="00A9204E" w:rsidRPr="000C5C7C" w:rsidRDefault="000C5C7C" w:rsidP="00B44914">
      <w:pPr>
        <w:jc w:val="center"/>
        <w:rPr>
          <w:b/>
          <w:bCs/>
          <w:sz w:val="48"/>
          <w:szCs w:val="48"/>
          <w:u w:val="single"/>
          <w:lang w:val="en-GB"/>
        </w:rPr>
      </w:pPr>
      <w:r w:rsidRPr="000C5C7C">
        <w:rPr>
          <w:b/>
          <w:bCs/>
          <w:sz w:val="48"/>
          <w:szCs w:val="48"/>
          <w:u w:val="single"/>
          <w:lang w:val="en-GB"/>
        </w:rPr>
        <w:t>Graphics Programming</w:t>
      </w:r>
      <w:r>
        <w:rPr>
          <w:b/>
          <w:bCs/>
          <w:sz w:val="48"/>
          <w:szCs w:val="48"/>
          <w:u w:val="single"/>
          <w:lang w:val="en-GB"/>
        </w:rPr>
        <w:t xml:space="preserve"> Coursework</w:t>
      </w:r>
    </w:p>
    <w:p w14:paraId="15594CAA" w14:textId="1DDED141" w:rsidR="00B44914" w:rsidRDefault="00B44914" w:rsidP="00B44914">
      <w:pPr>
        <w:jc w:val="center"/>
        <w:rPr>
          <w:sz w:val="40"/>
          <w:szCs w:val="40"/>
          <w:lang w:val="en-GB"/>
        </w:rPr>
      </w:pPr>
    </w:p>
    <w:p w14:paraId="080E66A2" w14:textId="57FE87FE" w:rsidR="00B44914" w:rsidRDefault="00B44914" w:rsidP="00B44914">
      <w:pPr>
        <w:jc w:val="center"/>
        <w:rPr>
          <w:sz w:val="40"/>
          <w:szCs w:val="40"/>
          <w:lang w:val="en-GB"/>
        </w:rPr>
      </w:pPr>
    </w:p>
    <w:p w14:paraId="5AB3F556" w14:textId="44D7CAD2" w:rsidR="00B44914" w:rsidRDefault="00B44914" w:rsidP="00B44914">
      <w:pPr>
        <w:jc w:val="center"/>
        <w:rPr>
          <w:sz w:val="40"/>
          <w:szCs w:val="40"/>
          <w:lang w:val="en-GB"/>
        </w:rPr>
      </w:pPr>
    </w:p>
    <w:p w14:paraId="258CA751" w14:textId="476242A5" w:rsidR="00B44914" w:rsidRDefault="000C5C7C" w:rsidP="00B44914">
      <w:pPr>
        <w:jc w:val="center"/>
        <w:rPr>
          <w:sz w:val="40"/>
          <w:szCs w:val="40"/>
          <w:lang w:val="en-GB"/>
        </w:rPr>
      </w:pPr>
      <w:r>
        <w:rPr>
          <w:noProof/>
          <w:sz w:val="40"/>
          <w:szCs w:val="40"/>
          <w:lang w:val="en-GB"/>
        </w:rPr>
        <w:drawing>
          <wp:inline distT="0" distB="0" distL="0" distR="0" wp14:anchorId="428C5DFB" wp14:editId="62FACEB5">
            <wp:extent cx="600964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3158" cy="3580116"/>
                    </a:xfrm>
                    <a:prstGeom prst="rect">
                      <a:avLst/>
                    </a:prstGeom>
                    <a:noFill/>
                    <a:ln>
                      <a:noFill/>
                    </a:ln>
                  </pic:spPr>
                </pic:pic>
              </a:graphicData>
            </a:graphic>
          </wp:inline>
        </w:drawing>
      </w:r>
    </w:p>
    <w:p w14:paraId="12E09C7C" w14:textId="07B8CDF5" w:rsidR="00B44914" w:rsidRDefault="00B44914" w:rsidP="00B44914">
      <w:pPr>
        <w:jc w:val="center"/>
        <w:rPr>
          <w:sz w:val="40"/>
          <w:szCs w:val="40"/>
          <w:lang w:val="en-GB"/>
        </w:rPr>
      </w:pPr>
    </w:p>
    <w:p w14:paraId="57C1D8B0" w14:textId="77777777" w:rsidR="000C5C7C" w:rsidRDefault="000C5C7C" w:rsidP="00B44914">
      <w:pPr>
        <w:jc w:val="center"/>
        <w:rPr>
          <w:sz w:val="40"/>
          <w:szCs w:val="40"/>
          <w:lang w:val="en-GB"/>
        </w:rPr>
      </w:pPr>
    </w:p>
    <w:p w14:paraId="1BEF65C1" w14:textId="4AD8E6E5" w:rsidR="00B44914" w:rsidRDefault="00B44914" w:rsidP="00B44914">
      <w:pPr>
        <w:rPr>
          <w:sz w:val="40"/>
          <w:szCs w:val="40"/>
          <w:lang w:val="en-GB"/>
        </w:rPr>
      </w:pPr>
    </w:p>
    <w:p w14:paraId="7E1EC3AB" w14:textId="7D456736" w:rsidR="000C5C7C" w:rsidRDefault="000C5C7C" w:rsidP="00B44914">
      <w:pPr>
        <w:rPr>
          <w:sz w:val="40"/>
          <w:szCs w:val="40"/>
          <w:lang w:val="en-GB"/>
        </w:rPr>
      </w:pPr>
    </w:p>
    <w:p w14:paraId="6A9578A1" w14:textId="034195A1" w:rsidR="000C5C7C" w:rsidRDefault="000C5C7C" w:rsidP="00B44914">
      <w:pPr>
        <w:rPr>
          <w:sz w:val="40"/>
          <w:szCs w:val="40"/>
          <w:lang w:val="en-GB"/>
        </w:rPr>
      </w:pPr>
    </w:p>
    <w:p w14:paraId="0615EC80" w14:textId="121EA806" w:rsidR="000C5C7C" w:rsidRDefault="000C5C7C" w:rsidP="00B44914">
      <w:pPr>
        <w:rPr>
          <w:sz w:val="40"/>
          <w:szCs w:val="40"/>
          <w:lang w:val="en-GB"/>
        </w:rPr>
      </w:pPr>
    </w:p>
    <w:p w14:paraId="3D209728" w14:textId="2653B1D6" w:rsidR="000C5C7C" w:rsidRDefault="000C5C7C" w:rsidP="00B44914">
      <w:pPr>
        <w:rPr>
          <w:sz w:val="40"/>
          <w:szCs w:val="40"/>
          <w:lang w:val="en-GB"/>
        </w:rPr>
      </w:pPr>
    </w:p>
    <w:p w14:paraId="78C5BD51" w14:textId="77777777" w:rsidR="000C5C7C" w:rsidRDefault="000C5C7C" w:rsidP="00B44914">
      <w:pPr>
        <w:rPr>
          <w:sz w:val="40"/>
          <w:szCs w:val="40"/>
          <w:lang w:val="en-GB"/>
        </w:rPr>
      </w:pPr>
    </w:p>
    <w:p w14:paraId="2DA00B53" w14:textId="3272B7E7" w:rsidR="00B44914" w:rsidRPr="00B44914" w:rsidRDefault="000C5C7C" w:rsidP="00B44914">
      <w:pPr>
        <w:jc w:val="center"/>
        <w:rPr>
          <w:sz w:val="32"/>
          <w:szCs w:val="32"/>
          <w:lang w:val="en-GB"/>
        </w:rPr>
      </w:pPr>
      <w:r>
        <w:rPr>
          <w:sz w:val="32"/>
          <w:szCs w:val="32"/>
          <w:lang w:val="en-GB"/>
        </w:rPr>
        <w:t>Connor Andrew McSheffery</w:t>
      </w:r>
    </w:p>
    <w:p w14:paraId="7955138C" w14:textId="6CB8519B" w:rsidR="006252FF" w:rsidRDefault="000C5C7C" w:rsidP="000C5C7C">
      <w:pPr>
        <w:jc w:val="center"/>
        <w:rPr>
          <w:sz w:val="32"/>
          <w:szCs w:val="32"/>
          <w:lang w:val="en-GB"/>
        </w:rPr>
      </w:pPr>
      <w:r>
        <w:rPr>
          <w:sz w:val="32"/>
          <w:szCs w:val="32"/>
          <w:lang w:val="en-GB"/>
        </w:rPr>
        <w:t>S1714052</w:t>
      </w:r>
    </w:p>
    <w:p w14:paraId="20474D03" w14:textId="180EB815" w:rsidR="00B44914" w:rsidRDefault="000C5C7C" w:rsidP="00B44914">
      <w:pPr>
        <w:jc w:val="center"/>
        <w:rPr>
          <w:sz w:val="32"/>
          <w:szCs w:val="32"/>
          <w:lang w:val="en-GB"/>
        </w:rPr>
      </w:pPr>
      <w:r>
        <w:rPr>
          <w:sz w:val="32"/>
          <w:szCs w:val="32"/>
          <w:lang w:val="en-GB"/>
        </w:rPr>
        <w:t>2020</w:t>
      </w:r>
    </w:p>
    <w:sdt>
      <w:sdtPr>
        <w:rPr>
          <w:rFonts w:asciiTheme="minorHAnsi" w:eastAsiaTheme="minorHAnsi" w:hAnsiTheme="minorHAnsi" w:cstheme="minorBidi"/>
          <w:color w:val="auto"/>
          <w:sz w:val="22"/>
          <w:szCs w:val="22"/>
        </w:rPr>
        <w:id w:val="1416820348"/>
        <w:docPartObj>
          <w:docPartGallery w:val="Table of Contents"/>
          <w:docPartUnique/>
        </w:docPartObj>
      </w:sdtPr>
      <w:sdtEndPr>
        <w:rPr>
          <w:b/>
          <w:bCs/>
          <w:noProof/>
        </w:rPr>
      </w:sdtEndPr>
      <w:sdtContent>
        <w:p w14:paraId="2F3D8C4C" w14:textId="6EEBBAB5" w:rsidR="000C5C7C" w:rsidRDefault="000C5C7C">
          <w:pPr>
            <w:pStyle w:val="TOCHeading"/>
          </w:pPr>
          <w:r>
            <w:t>Contents</w:t>
          </w:r>
        </w:p>
        <w:p w14:paraId="44CC9C35" w14:textId="606A5508" w:rsidR="00A06C77" w:rsidRDefault="000C5C7C">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9935474" w:history="1">
            <w:r w:rsidR="00A06C77" w:rsidRPr="004A40DB">
              <w:rPr>
                <w:rStyle w:val="Hyperlink"/>
                <w:noProof/>
                <w:lang w:val="en-GB"/>
              </w:rPr>
              <w:t>Shader Overview</w:t>
            </w:r>
            <w:r w:rsidR="00A06C77">
              <w:rPr>
                <w:noProof/>
                <w:webHidden/>
              </w:rPr>
              <w:tab/>
            </w:r>
            <w:r w:rsidR="00A06C77">
              <w:rPr>
                <w:noProof/>
                <w:webHidden/>
              </w:rPr>
              <w:fldChar w:fldCharType="begin"/>
            </w:r>
            <w:r w:rsidR="00A06C77">
              <w:rPr>
                <w:noProof/>
                <w:webHidden/>
              </w:rPr>
              <w:instrText xml:space="preserve"> PAGEREF _Toc39935474 \h </w:instrText>
            </w:r>
            <w:r w:rsidR="00A06C77">
              <w:rPr>
                <w:noProof/>
                <w:webHidden/>
              </w:rPr>
            </w:r>
            <w:r w:rsidR="00A06C77">
              <w:rPr>
                <w:noProof/>
                <w:webHidden/>
              </w:rPr>
              <w:fldChar w:fldCharType="separate"/>
            </w:r>
            <w:r w:rsidR="00A06C77">
              <w:rPr>
                <w:noProof/>
                <w:webHidden/>
              </w:rPr>
              <w:t>3</w:t>
            </w:r>
            <w:r w:rsidR="00A06C77">
              <w:rPr>
                <w:noProof/>
                <w:webHidden/>
              </w:rPr>
              <w:fldChar w:fldCharType="end"/>
            </w:r>
          </w:hyperlink>
        </w:p>
        <w:p w14:paraId="78917D02" w14:textId="46CC76F5" w:rsidR="00A06C77" w:rsidRDefault="00A06C77">
          <w:pPr>
            <w:pStyle w:val="TOC1"/>
            <w:tabs>
              <w:tab w:val="right" w:leader="dot" w:pos="9350"/>
            </w:tabs>
            <w:rPr>
              <w:rFonts w:eastAsiaTheme="minorEastAsia"/>
              <w:noProof/>
              <w:lang w:val="en-GB" w:eastAsia="en-GB"/>
            </w:rPr>
          </w:pPr>
          <w:hyperlink w:anchor="_Toc39935475" w:history="1">
            <w:r w:rsidRPr="004A40DB">
              <w:rPr>
                <w:rStyle w:val="Hyperlink"/>
                <w:noProof/>
                <w:lang w:val="en-GB"/>
              </w:rPr>
              <w:t>Vertex File</w:t>
            </w:r>
            <w:r>
              <w:rPr>
                <w:noProof/>
                <w:webHidden/>
              </w:rPr>
              <w:tab/>
            </w:r>
            <w:r>
              <w:rPr>
                <w:noProof/>
                <w:webHidden/>
              </w:rPr>
              <w:fldChar w:fldCharType="begin"/>
            </w:r>
            <w:r>
              <w:rPr>
                <w:noProof/>
                <w:webHidden/>
              </w:rPr>
              <w:instrText xml:space="preserve"> PAGEREF _Toc39935475 \h </w:instrText>
            </w:r>
            <w:r>
              <w:rPr>
                <w:noProof/>
                <w:webHidden/>
              </w:rPr>
            </w:r>
            <w:r>
              <w:rPr>
                <w:noProof/>
                <w:webHidden/>
              </w:rPr>
              <w:fldChar w:fldCharType="separate"/>
            </w:r>
            <w:r>
              <w:rPr>
                <w:noProof/>
                <w:webHidden/>
              </w:rPr>
              <w:t>4</w:t>
            </w:r>
            <w:r>
              <w:rPr>
                <w:noProof/>
                <w:webHidden/>
              </w:rPr>
              <w:fldChar w:fldCharType="end"/>
            </w:r>
          </w:hyperlink>
        </w:p>
        <w:p w14:paraId="0075BB2E" w14:textId="76269CE3" w:rsidR="00A06C77" w:rsidRDefault="00A06C77">
          <w:pPr>
            <w:pStyle w:val="TOC2"/>
            <w:tabs>
              <w:tab w:val="right" w:leader="dot" w:pos="9350"/>
            </w:tabs>
            <w:rPr>
              <w:rFonts w:eastAsiaTheme="minorEastAsia"/>
              <w:noProof/>
              <w:lang w:val="en-GB" w:eastAsia="en-GB"/>
            </w:rPr>
          </w:pPr>
          <w:hyperlink w:anchor="_Toc39935476" w:history="1">
            <w:r w:rsidRPr="004A40DB">
              <w:rPr>
                <w:rStyle w:val="Hyperlink"/>
                <w:noProof/>
                <w:lang w:val="en-GB"/>
              </w:rPr>
              <w:t>Variables</w:t>
            </w:r>
            <w:r>
              <w:rPr>
                <w:noProof/>
                <w:webHidden/>
              </w:rPr>
              <w:tab/>
            </w:r>
            <w:r>
              <w:rPr>
                <w:noProof/>
                <w:webHidden/>
              </w:rPr>
              <w:fldChar w:fldCharType="begin"/>
            </w:r>
            <w:r>
              <w:rPr>
                <w:noProof/>
                <w:webHidden/>
              </w:rPr>
              <w:instrText xml:space="preserve"> PAGEREF _Toc39935476 \h </w:instrText>
            </w:r>
            <w:r>
              <w:rPr>
                <w:noProof/>
                <w:webHidden/>
              </w:rPr>
            </w:r>
            <w:r>
              <w:rPr>
                <w:noProof/>
                <w:webHidden/>
              </w:rPr>
              <w:fldChar w:fldCharType="separate"/>
            </w:r>
            <w:r>
              <w:rPr>
                <w:noProof/>
                <w:webHidden/>
              </w:rPr>
              <w:t>4</w:t>
            </w:r>
            <w:r>
              <w:rPr>
                <w:noProof/>
                <w:webHidden/>
              </w:rPr>
              <w:fldChar w:fldCharType="end"/>
            </w:r>
          </w:hyperlink>
        </w:p>
        <w:p w14:paraId="3F9A7428" w14:textId="3D7B192D" w:rsidR="00A06C77" w:rsidRDefault="00A06C77">
          <w:pPr>
            <w:pStyle w:val="TOC2"/>
            <w:tabs>
              <w:tab w:val="right" w:leader="dot" w:pos="9350"/>
            </w:tabs>
            <w:rPr>
              <w:rFonts w:eastAsiaTheme="minorEastAsia"/>
              <w:noProof/>
              <w:lang w:val="en-GB" w:eastAsia="en-GB"/>
            </w:rPr>
          </w:pPr>
          <w:hyperlink w:anchor="_Toc39935477" w:history="1">
            <w:r w:rsidRPr="004A40DB">
              <w:rPr>
                <w:rStyle w:val="Hyperlink"/>
                <w:noProof/>
                <w:lang w:val="en-GB"/>
              </w:rPr>
              <w:t>Methods</w:t>
            </w:r>
            <w:r>
              <w:rPr>
                <w:noProof/>
                <w:webHidden/>
              </w:rPr>
              <w:tab/>
            </w:r>
            <w:r>
              <w:rPr>
                <w:noProof/>
                <w:webHidden/>
              </w:rPr>
              <w:fldChar w:fldCharType="begin"/>
            </w:r>
            <w:r>
              <w:rPr>
                <w:noProof/>
                <w:webHidden/>
              </w:rPr>
              <w:instrText xml:space="preserve"> PAGEREF _Toc39935477 \h </w:instrText>
            </w:r>
            <w:r>
              <w:rPr>
                <w:noProof/>
                <w:webHidden/>
              </w:rPr>
            </w:r>
            <w:r>
              <w:rPr>
                <w:noProof/>
                <w:webHidden/>
              </w:rPr>
              <w:fldChar w:fldCharType="separate"/>
            </w:r>
            <w:r>
              <w:rPr>
                <w:noProof/>
                <w:webHidden/>
              </w:rPr>
              <w:t>4</w:t>
            </w:r>
            <w:r>
              <w:rPr>
                <w:noProof/>
                <w:webHidden/>
              </w:rPr>
              <w:fldChar w:fldCharType="end"/>
            </w:r>
          </w:hyperlink>
        </w:p>
        <w:p w14:paraId="2366EEF6" w14:textId="0DAEA8A9" w:rsidR="00A06C77" w:rsidRDefault="00A06C77">
          <w:pPr>
            <w:pStyle w:val="TOC1"/>
            <w:tabs>
              <w:tab w:val="right" w:leader="dot" w:pos="9350"/>
            </w:tabs>
            <w:rPr>
              <w:rFonts w:eastAsiaTheme="minorEastAsia"/>
              <w:noProof/>
              <w:lang w:val="en-GB" w:eastAsia="en-GB"/>
            </w:rPr>
          </w:pPr>
          <w:hyperlink w:anchor="_Toc39935478" w:history="1">
            <w:r w:rsidRPr="004A40DB">
              <w:rPr>
                <w:rStyle w:val="Hyperlink"/>
                <w:noProof/>
                <w:lang w:val="en-GB"/>
              </w:rPr>
              <w:t>Fragment File</w:t>
            </w:r>
            <w:r>
              <w:rPr>
                <w:noProof/>
                <w:webHidden/>
              </w:rPr>
              <w:tab/>
            </w:r>
            <w:r>
              <w:rPr>
                <w:noProof/>
                <w:webHidden/>
              </w:rPr>
              <w:fldChar w:fldCharType="begin"/>
            </w:r>
            <w:r>
              <w:rPr>
                <w:noProof/>
                <w:webHidden/>
              </w:rPr>
              <w:instrText xml:space="preserve"> PAGEREF _Toc39935478 \h </w:instrText>
            </w:r>
            <w:r>
              <w:rPr>
                <w:noProof/>
                <w:webHidden/>
              </w:rPr>
            </w:r>
            <w:r>
              <w:rPr>
                <w:noProof/>
                <w:webHidden/>
              </w:rPr>
              <w:fldChar w:fldCharType="separate"/>
            </w:r>
            <w:r>
              <w:rPr>
                <w:noProof/>
                <w:webHidden/>
              </w:rPr>
              <w:t>6</w:t>
            </w:r>
            <w:r>
              <w:rPr>
                <w:noProof/>
                <w:webHidden/>
              </w:rPr>
              <w:fldChar w:fldCharType="end"/>
            </w:r>
          </w:hyperlink>
        </w:p>
        <w:p w14:paraId="3EEA1CCC" w14:textId="25A923CF" w:rsidR="00A06C77" w:rsidRDefault="00A06C77">
          <w:pPr>
            <w:pStyle w:val="TOC2"/>
            <w:tabs>
              <w:tab w:val="right" w:leader="dot" w:pos="9350"/>
            </w:tabs>
            <w:rPr>
              <w:rFonts w:eastAsiaTheme="minorEastAsia"/>
              <w:noProof/>
              <w:lang w:val="en-GB" w:eastAsia="en-GB"/>
            </w:rPr>
          </w:pPr>
          <w:hyperlink w:anchor="_Toc39935479" w:history="1">
            <w:r w:rsidRPr="004A40DB">
              <w:rPr>
                <w:rStyle w:val="Hyperlink"/>
                <w:noProof/>
                <w:lang w:val="en-GB"/>
              </w:rPr>
              <w:t>Variables</w:t>
            </w:r>
            <w:r>
              <w:rPr>
                <w:noProof/>
                <w:webHidden/>
              </w:rPr>
              <w:tab/>
            </w:r>
            <w:r>
              <w:rPr>
                <w:noProof/>
                <w:webHidden/>
              </w:rPr>
              <w:fldChar w:fldCharType="begin"/>
            </w:r>
            <w:r>
              <w:rPr>
                <w:noProof/>
                <w:webHidden/>
              </w:rPr>
              <w:instrText xml:space="preserve"> PAGEREF _Toc39935479 \h </w:instrText>
            </w:r>
            <w:r>
              <w:rPr>
                <w:noProof/>
                <w:webHidden/>
              </w:rPr>
            </w:r>
            <w:r>
              <w:rPr>
                <w:noProof/>
                <w:webHidden/>
              </w:rPr>
              <w:fldChar w:fldCharType="separate"/>
            </w:r>
            <w:r>
              <w:rPr>
                <w:noProof/>
                <w:webHidden/>
              </w:rPr>
              <w:t>6</w:t>
            </w:r>
            <w:r>
              <w:rPr>
                <w:noProof/>
                <w:webHidden/>
              </w:rPr>
              <w:fldChar w:fldCharType="end"/>
            </w:r>
          </w:hyperlink>
        </w:p>
        <w:p w14:paraId="365F9840" w14:textId="64EF7029" w:rsidR="00A06C77" w:rsidRDefault="00A06C77">
          <w:pPr>
            <w:pStyle w:val="TOC2"/>
            <w:tabs>
              <w:tab w:val="right" w:leader="dot" w:pos="9350"/>
            </w:tabs>
            <w:rPr>
              <w:rFonts w:eastAsiaTheme="minorEastAsia"/>
              <w:noProof/>
              <w:lang w:val="en-GB" w:eastAsia="en-GB"/>
            </w:rPr>
          </w:pPr>
          <w:hyperlink w:anchor="_Toc39935480" w:history="1">
            <w:r w:rsidRPr="004A40DB">
              <w:rPr>
                <w:rStyle w:val="Hyperlink"/>
                <w:noProof/>
                <w:lang w:val="en-GB"/>
              </w:rPr>
              <w:t>Methods</w:t>
            </w:r>
            <w:r>
              <w:rPr>
                <w:noProof/>
                <w:webHidden/>
              </w:rPr>
              <w:tab/>
            </w:r>
            <w:r>
              <w:rPr>
                <w:noProof/>
                <w:webHidden/>
              </w:rPr>
              <w:fldChar w:fldCharType="begin"/>
            </w:r>
            <w:r>
              <w:rPr>
                <w:noProof/>
                <w:webHidden/>
              </w:rPr>
              <w:instrText xml:space="preserve"> PAGEREF _Toc39935480 \h </w:instrText>
            </w:r>
            <w:r>
              <w:rPr>
                <w:noProof/>
                <w:webHidden/>
              </w:rPr>
            </w:r>
            <w:r>
              <w:rPr>
                <w:noProof/>
                <w:webHidden/>
              </w:rPr>
              <w:fldChar w:fldCharType="separate"/>
            </w:r>
            <w:r>
              <w:rPr>
                <w:noProof/>
                <w:webHidden/>
              </w:rPr>
              <w:t>6</w:t>
            </w:r>
            <w:r>
              <w:rPr>
                <w:noProof/>
                <w:webHidden/>
              </w:rPr>
              <w:fldChar w:fldCharType="end"/>
            </w:r>
          </w:hyperlink>
        </w:p>
        <w:p w14:paraId="0C60966F" w14:textId="56EAE8EF" w:rsidR="00A06C77" w:rsidRDefault="00A06C77">
          <w:pPr>
            <w:pStyle w:val="TOC1"/>
            <w:tabs>
              <w:tab w:val="right" w:leader="dot" w:pos="9350"/>
            </w:tabs>
            <w:rPr>
              <w:rFonts w:eastAsiaTheme="minorEastAsia"/>
              <w:noProof/>
              <w:lang w:val="en-GB" w:eastAsia="en-GB"/>
            </w:rPr>
          </w:pPr>
          <w:hyperlink w:anchor="_Toc39935481" w:history="1">
            <w:r w:rsidRPr="004A40DB">
              <w:rPr>
                <w:rStyle w:val="Hyperlink"/>
                <w:noProof/>
                <w:lang w:val="en-GB"/>
              </w:rPr>
              <w:t>Process</w:t>
            </w:r>
            <w:r>
              <w:rPr>
                <w:noProof/>
                <w:webHidden/>
              </w:rPr>
              <w:tab/>
            </w:r>
            <w:r>
              <w:rPr>
                <w:noProof/>
                <w:webHidden/>
              </w:rPr>
              <w:fldChar w:fldCharType="begin"/>
            </w:r>
            <w:r>
              <w:rPr>
                <w:noProof/>
                <w:webHidden/>
              </w:rPr>
              <w:instrText xml:space="preserve"> PAGEREF _Toc39935481 \h </w:instrText>
            </w:r>
            <w:r>
              <w:rPr>
                <w:noProof/>
                <w:webHidden/>
              </w:rPr>
            </w:r>
            <w:r>
              <w:rPr>
                <w:noProof/>
                <w:webHidden/>
              </w:rPr>
              <w:fldChar w:fldCharType="separate"/>
            </w:r>
            <w:r>
              <w:rPr>
                <w:noProof/>
                <w:webHidden/>
              </w:rPr>
              <w:t>8</w:t>
            </w:r>
            <w:r>
              <w:rPr>
                <w:noProof/>
                <w:webHidden/>
              </w:rPr>
              <w:fldChar w:fldCharType="end"/>
            </w:r>
          </w:hyperlink>
        </w:p>
        <w:p w14:paraId="673BFF26" w14:textId="7077E93A" w:rsidR="000C5C7C" w:rsidRDefault="000C5C7C">
          <w:r>
            <w:rPr>
              <w:b/>
              <w:bCs/>
              <w:noProof/>
            </w:rPr>
            <w:fldChar w:fldCharType="end"/>
          </w:r>
        </w:p>
      </w:sdtContent>
    </w:sdt>
    <w:p w14:paraId="7873F8AC" w14:textId="6E4E3577" w:rsidR="000C5C7C" w:rsidRDefault="000C5C7C" w:rsidP="000C5C7C">
      <w:pPr>
        <w:pStyle w:val="Heading8"/>
        <w:rPr>
          <w:lang w:val="en-GB"/>
        </w:rPr>
      </w:pPr>
    </w:p>
    <w:p w14:paraId="2F6CA216" w14:textId="77777777" w:rsidR="00653A50" w:rsidRDefault="00653A50" w:rsidP="00CF3BCB">
      <w:pPr>
        <w:pStyle w:val="Heading1"/>
        <w:rPr>
          <w:lang w:val="en-GB"/>
        </w:rPr>
      </w:pPr>
    </w:p>
    <w:p w14:paraId="20BCEF07" w14:textId="77777777" w:rsidR="00653A50" w:rsidRDefault="00653A50" w:rsidP="00CF3BCB">
      <w:pPr>
        <w:pStyle w:val="Heading1"/>
        <w:rPr>
          <w:lang w:val="en-GB"/>
        </w:rPr>
      </w:pPr>
    </w:p>
    <w:p w14:paraId="7C98EA00" w14:textId="77777777" w:rsidR="00653A50" w:rsidRDefault="00653A50" w:rsidP="00CF3BCB">
      <w:pPr>
        <w:pStyle w:val="Heading1"/>
        <w:rPr>
          <w:lang w:val="en-GB"/>
        </w:rPr>
      </w:pPr>
    </w:p>
    <w:p w14:paraId="2B60197C" w14:textId="6360D111" w:rsidR="00653A50" w:rsidRDefault="00653A50" w:rsidP="00CF3BCB">
      <w:pPr>
        <w:pStyle w:val="Heading1"/>
        <w:rPr>
          <w:lang w:val="en-GB"/>
        </w:rPr>
      </w:pPr>
    </w:p>
    <w:p w14:paraId="14416719" w14:textId="2C1CEF78" w:rsidR="00653A50" w:rsidRDefault="00653A50" w:rsidP="00653A50">
      <w:pPr>
        <w:rPr>
          <w:lang w:val="en-GB"/>
        </w:rPr>
      </w:pPr>
    </w:p>
    <w:p w14:paraId="6D1B89B6" w14:textId="547EF105" w:rsidR="00653A50" w:rsidRDefault="00653A50" w:rsidP="00653A50">
      <w:pPr>
        <w:rPr>
          <w:lang w:val="en-GB"/>
        </w:rPr>
      </w:pPr>
    </w:p>
    <w:p w14:paraId="24F127DB" w14:textId="77777777" w:rsidR="00653A50" w:rsidRPr="00653A50" w:rsidRDefault="00653A50" w:rsidP="00653A50">
      <w:pPr>
        <w:rPr>
          <w:lang w:val="en-GB"/>
        </w:rPr>
      </w:pPr>
    </w:p>
    <w:p w14:paraId="45276C0C" w14:textId="77777777" w:rsidR="00653A50" w:rsidRDefault="00653A50" w:rsidP="00CF3BCB">
      <w:pPr>
        <w:pStyle w:val="Heading1"/>
        <w:rPr>
          <w:lang w:val="en-GB"/>
        </w:rPr>
      </w:pPr>
    </w:p>
    <w:p w14:paraId="14C94693" w14:textId="77777777" w:rsidR="00653A50" w:rsidRDefault="00653A50" w:rsidP="00CF3BCB">
      <w:pPr>
        <w:pStyle w:val="Heading1"/>
        <w:rPr>
          <w:lang w:val="en-GB"/>
        </w:rPr>
      </w:pPr>
    </w:p>
    <w:p w14:paraId="46684B84" w14:textId="77777777" w:rsidR="00653A50" w:rsidRDefault="00653A50" w:rsidP="00CF3BCB">
      <w:pPr>
        <w:pStyle w:val="Heading1"/>
        <w:rPr>
          <w:lang w:val="en-GB"/>
        </w:rPr>
      </w:pPr>
    </w:p>
    <w:p w14:paraId="181F5F92" w14:textId="5292CAA2" w:rsidR="00653A50" w:rsidRDefault="00653A50" w:rsidP="00CF3BCB">
      <w:pPr>
        <w:pStyle w:val="Heading1"/>
        <w:rPr>
          <w:lang w:val="en-GB"/>
        </w:rPr>
      </w:pPr>
    </w:p>
    <w:p w14:paraId="64748D07" w14:textId="66534020" w:rsidR="00653A50" w:rsidRDefault="00653A50" w:rsidP="00653A50">
      <w:pPr>
        <w:rPr>
          <w:lang w:val="en-GB"/>
        </w:rPr>
      </w:pPr>
    </w:p>
    <w:p w14:paraId="22CFEBC3" w14:textId="1D944D0B" w:rsidR="00653A50" w:rsidRDefault="00653A50" w:rsidP="00653A50">
      <w:pPr>
        <w:rPr>
          <w:lang w:val="en-GB"/>
        </w:rPr>
      </w:pPr>
    </w:p>
    <w:p w14:paraId="5D5C511F" w14:textId="39A0FFF5" w:rsidR="00653A50" w:rsidRDefault="00653A50" w:rsidP="00653A50">
      <w:pPr>
        <w:rPr>
          <w:lang w:val="en-GB"/>
        </w:rPr>
      </w:pPr>
    </w:p>
    <w:p w14:paraId="708830D8" w14:textId="33C6BC51" w:rsidR="00653A50" w:rsidRDefault="00653A50" w:rsidP="00653A50">
      <w:pPr>
        <w:rPr>
          <w:lang w:val="en-GB"/>
        </w:rPr>
      </w:pPr>
    </w:p>
    <w:p w14:paraId="6A332DFD" w14:textId="48783673" w:rsidR="00653A50" w:rsidRDefault="00653A50" w:rsidP="00653A50">
      <w:pPr>
        <w:rPr>
          <w:lang w:val="en-GB"/>
        </w:rPr>
      </w:pPr>
    </w:p>
    <w:p w14:paraId="46CDB710" w14:textId="5CF4C01F" w:rsidR="00653A50" w:rsidRDefault="00653A50" w:rsidP="00653A50">
      <w:pPr>
        <w:rPr>
          <w:lang w:val="en-GB"/>
        </w:rPr>
      </w:pPr>
    </w:p>
    <w:p w14:paraId="347B40E6" w14:textId="77759703" w:rsidR="00653A50" w:rsidRDefault="00653A50" w:rsidP="00653A50">
      <w:pPr>
        <w:rPr>
          <w:lang w:val="en-GB"/>
        </w:rPr>
      </w:pPr>
    </w:p>
    <w:p w14:paraId="752F37A9" w14:textId="2F774C0D" w:rsidR="00653A50" w:rsidRDefault="00653A50" w:rsidP="00653A50">
      <w:pPr>
        <w:rPr>
          <w:lang w:val="en-GB"/>
        </w:rPr>
      </w:pPr>
    </w:p>
    <w:p w14:paraId="0EAD59BB" w14:textId="77777777" w:rsidR="00653A50" w:rsidRPr="00653A50" w:rsidRDefault="00653A50" w:rsidP="00653A50">
      <w:pPr>
        <w:rPr>
          <w:lang w:val="en-GB"/>
        </w:rPr>
      </w:pPr>
    </w:p>
    <w:p w14:paraId="49660C18" w14:textId="06A22588" w:rsidR="00CF3BCB" w:rsidRDefault="00CF3BCB" w:rsidP="00CF3BCB">
      <w:pPr>
        <w:pStyle w:val="Heading1"/>
        <w:rPr>
          <w:lang w:val="en-GB"/>
        </w:rPr>
      </w:pPr>
      <w:bookmarkStart w:id="0" w:name="_Toc39935474"/>
      <w:r>
        <w:rPr>
          <w:lang w:val="en-GB"/>
        </w:rPr>
        <w:lastRenderedPageBreak/>
        <w:t>Shader Overview</w:t>
      </w:r>
      <w:bookmarkEnd w:id="0"/>
    </w:p>
    <w:p w14:paraId="5F93647D" w14:textId="2D02AFB0" w:rsidR="00CF3BCB" w:rsidRDefault="00CF3BCB" w:rsidP="00CF3BCB">
      <w:pPr>
        <w:rPr>
          <w:lang w:val="en-GB"/>
        </w:rPr>
      </w:pPr>
    </w:p>
    <w:p w14:paraId="5B1ACE0D" w14:textId="4C153B8F" w:rsidR="00CF3BCB" w:rsidRDefault="00CF3BCB" w:rsidP="00CF3BCB">
      <w:pPr>
        <w:rPr>
          <w:sz w:val="24"/>
          <w:szCs w:val="24"/>
          <w:lang w:val="en-GB"/>
        </w:rPr>
      </w:pPr>
      <w:r w:rsidRPr="00CF3BCB">
        <w:rPr>
          <w:sz w:val="24"/>
          <w:szCs w:val="24"/>
          <w:lang w:val="en-GB"/>
        </w:rPr>
        <w:t>The shader</w:t>
      </w:r>
      <w:r>
        <w:rPr>
          <w:sz w:val="24"/>
          <w:szCs w:val="24"/>
          <w:lang w:val="en-GB"/>
        </w:rPr>
        <w:t xml:space="preserve"> that I have created is a double textured shader, the shader uses the position of each vertex and will display the shader for the correct area of the screen. Only two shaders are used within this, however the code can be manipulated to work with many different shaders.</w:t>
      </w:r>
    </w:p>
    <w:p w14:paraId="31CF3CE2" w14:textId="765F813D" w:rsidR="00CF3BCB" w:rsidRDefault="00CF3BCB" w:rsidP="00CF3BCB">
      <w:pPr>
        <w:rPr>
          <w:sz w:val="24"/>
          <w:szCs w:val="24"/>
          <w:lang w:val="en-GB"/>
        </w:rPr>
      </w:pPr>
    </w:p>
    <w:p w14:paraId="48EE0AE1" w14:textId="23F22F64" w:rsidR="00CF3BCB" w:rsidRDefault="00CF3BCB" w:rsidP="00CF3BCB">
      <w:pPr>
        <w:rPr>
          <w:sz w:val="24"/>
          <w:szCs w:val="24"/>
          <w:lang w:val="en-GB"/>
        </w:rPr>
      </w:pPr>
      <w:r>
        <w:rPr>
          <w:sz w:val="24"/>
          <w:szCs w:val="24"/>
          <w:lang w:val="en-GB"/>
        </w:rPr>
        <w:t>The two shaders used within this conjoined shader are the Toon shader that was given through labs and a glass texture shader which is created using the Refract() method. Together this gives one model that will change texture as it passes along the centre of the screen.</w:t>
      </w:r>
    </w:p>
    <w:p w14:paraId="1D10CD39" w14:textId="289DB889" w:rsidR="00CF3BCB" w:rsidRDefault="00CF3BCB" w:rsidP="00CF3BCB">
      <w:pPr>
        <w:rPr>
          <w:sz w:val="24"/>
          <w:szCs w:val="24"/>
          <w:lang w:val="en-GB"/>
        </w:rPr>
      </w:pPr>
    </w:p>
    <w:p w14:paraId="45BD156B" w14:textId="2B580798" w:rsidR="00CF3BCB" w:rsidRDefault="00CF3BCB" w:rsidP="00CF3BCB">
      <w:pPr>
        <w:rPr>
          <w:sz w:val="24"/>
          <w:szCs w:val="24"/>
          <w:lang w:val="en-GB"/>
        </w:rPr>
      </w:pPr>
      <w:r>
        <w:rPr>
          <w:sz w:val="24"/>
          <w:szCs w:val="24"/>
          <w:lang w:val="en-GB"/>
        </w:rPr>
        <w:t>This is incredibly useful for games that feature a change in scenery as the user crosses a threshold. The shader takes the position of each vertex so the model can be seen transferring between textures as if to cross a threshold.</w:t>
      </w:r>
    </w:p>
    <w:p w14:paraId="6B280F95" w14:textId="7AEABE43" w:rsidR="00653A50" w:rsidRDefault="00653A50" w:rsidP="00CF3BCB">
      <w:pPr>
        <w:rPr>
          <w:sz w:val="24"/>
          <w:szCs w:val="24"/>
          <w:lang w:val="en-GB"/>
        </w:rPr>
      </w:pPr>
    </w:p>
    <w:p w14:paraId="1A92095A" w14:textId="502D7CE4" w:rsidR="00653A50" w:rsidRDefault="00653A50" w:rsidP="00CF3BCB">
      <w:pPr>
        <w:rPr>
          <w:sz w:val="24"/>
          <w:szCs w:val="24"/>
          <w:lang w:val="en-GB"/>
        </w:rPr>
      </w:pPr>
    </w:p>
    <w:p w14:paraId="7C1D09B2" w14:textId="05FEE3F5" w:rsidR="00653A50" w:rsidRDefault="00653A50" w:rsidP="00CF3BCB">
      <w:pPr>
        <w:rPr>
          <w:sz w:val="24"/>
          <w:szCs w:val="24"/>
          <w:lang w:val="en-GB"/>
        </w:rPr>
      </w:pPr>
    </w:p>
    <w:p w14:paraId="1E7BEF6B" w14:textId="389400B8" w:rsidR="00653A50" w:rsidRDefault="00653A50" w:rsidP="00CF3BCB">
      <w:pPr>
        <w:rPr>
          <w:sz w:val="24"/>
          <w:szCs w:val="24"/>
          <w:lang w:val="en-GB"/>
        </w:rPr>
      </w:pPr>
    </w:p>
    <w:p w14:paraId="20EC5BE7" w14:textId="152AE59A" w:rsidR="00653A50" w:rsidRDefault="00653A50" w:rsidP="00CF3BCB">
      <w:pPr>
        <w:rPr>
          <w:sz w:val="24"/>
          <w:szCs w:val="24"/>
          <w:lang w:val="en-GB"/>
        </w:rPr>
      </w:pPr>
    </w:p>
    <w:p w14:paraId="29B6FFEA" w14:textId="33A7CA10" w:rsidR="00653A50" w:rsidRDefault="00653A50" w:rsidP="00CF3BCB">
      <w:pPr>
        <w:rPr>
          <w:sz w:val="24"/>
          <w:szCs w:val="24"/>
          <w:lang w:val="en-GB"/>
        </w:rPr>
      </w:pPr>
    </w:p>
    <w:p w14:paraId="46FF93A4" w14:textId="175C45F3" w:rsidR="00653A50" w:rsidRDefault="00653A50" w:rsidP="00CF3BCB">
      <w:pPr>
        <w:rPr>
          <w:sz w:val="24"/>
          <w:szCs w:val="24"/>
          <w:lang w:val="en-GB"/>
        </w:rPr>
      </w:pPr>
    </w:p>
    <w:p w14:paraId="49F42709" w14:textId="4DD7A87C" w:rsidR="00653A50" w:rsidRDefault="00653A50" w:rsidP="00CF3BCB">
      <w:pPr>
        <w:rPr>
          <w:sz w:val="24"/>
          <w:szCs w:val="24"/>
          <w:lang w:val="en-GB"/>
        </w:rPr>
      </w:pPr>
    </w:p>
    <w:p w14:paraId="65677A55" w14:textId="5EE34F5C" w:rsidR="00653A50" w:rsidRDefault="00653A50" w:rsidP="00CF3BCB">
      <w:pPr>
        <w:rPr>
          <w:sz w:val="24"/>
          <w:szCs w:val="24"/>
          <w:lang w:val="en-GB"/>
        </w:rPr>
      </w:pPr>
    </w:p>
    <w:p w14:paraId="516865FF" w14:textId="626E0D7D" w:rsidR="00653A50" w:rsidRDefault="00653A50" w:rsidP="00CF3BCB">
      <w:pPr>
        <w:rPr>
          <w:sz w:val="24"/>
          <w:szCs w:val="24"/>
          <w:lang w:val="en-GB"/>
        </w:rPr>
      </w:pPr>
    </w:p>
    <w:p w14:paraId="33085BE3" w14:textId="2979C7C1" w:rsidR="00653A50" w:rsidRDefault="00653A50" w:rsidP="00CF3BCB">
      <w:pPr>
        <w:rPr>
          <w:sz w:val="24"/>
          <w:szCs w:val="24"/>
          <w:lang w:val="en-GB"/>
        </w:rPr>
      </w:pPr>
    </w:p>
    <w:p w14:paraId="3FF10E1B" w14:textId="56E948A9" w:rsidR="00653A50" w:rsidRDefault="00653A50" w:rsidP="00CF3BCB">
      <w:pPr>
        <w:rPr>
          <w:sz w:val="24"/>
          <w:szCs w:val="24"/>
          <w:lang w:val="en-GB"/>
        </w:rPr>
      </w:pPr>
    </w:p>
    <w:p w14:paraId="4E9559E1" w14:textId="669E3257" w:rsidR="00653A50" w:rsidRDefault="00653A50" w:rsidP="00CF3BCB">
      <w:pPr>
        <w:rPr>
          <w:sz w:val="24"/>
          <w:szCs w:val="24"/>
          <w:lang w:val="en-GB"/>
        </w:rPr>
      </w:pPr>
    </w:p>
    <w:p w14:paraId="5DFE318F" w14:textId="494990A3" w:rsidR="00653A50" w:rsidRDefault="00653A50" w:rsidP="00CF3BCB">
      <w:pPr>
        <w:rPr>
          <w:sz w:val="24"/>
          <w:szCs w:val="24"/>
          <w:lang w:val="en-GB"/>
        </w:rPr>
      </w:pPr>
    </w:p>
    <w:p w14:paraId="263E867F" w14:textId="4B11E210" w:rsidR="00653A50" w:rsidRDefault="00653A50" w:rsidP="00CF3BCB">
      <w:pPr>
        <w:rPr>
          <w:sz w:val="24"/>
          <w:szCs w:val="24"/>
          <w:lang w:val="en-GB"/>
        </w:rPr>
      </w:pPr>
    </w:p>
    <w:p w14:paraId="081A5695" w14:textId="46279B8C" w:rsidR="00653A50" w:rsidRDefault="00653A50" w:rsidP="00CF3BCB">
      <w:pPr>
        <w:rPr>
          <w:sz w:val="24"/>
          <w:szCs w:val="24"/>
          <w:lang w:val="en-GB"/>
        </w:rPr>
      </w:pPr>
    </w:p>
    <w:p w14:paraId="788732E8" w14:textId="32C43F34" w:rsidR="00653A50" w:rsidRDefault="00653A50" w:rsidP="00CF3BCB">
      <w:pPr>
        <w:rPr>
          <w:sz w:val="24"/>
          <w:szCs w:val="24"/>
          <w:lang w:val="en-GB"/>
        </w:rPr>
      </w:pPr>
    </w:p>
    <w:p w14:paraId="2DB98A81" w14:textId="49FF91C1" w:rsidR="00653A50" w:rsidRDefault="00653A50" w:rsidP="00CF3BCB">
      <w:pPr>
        <w:rPr>
          <w:sz w:val="24"/>
          <w:szCs w:val="24"/>
          <w:lang w:val="en-GB"/>
        </w:rPr>
      </w:pPr>
    </w:p>
    <w:p w14:paraId="6C877C04" w14:textId="04D1E2C6" w:rsidR="00653A50" w:rsidRDefault="00653A50" w:rsidP="00CF3BCB">
      <w:pPr>
        <w:rPr>
          <w:sz w:val="24"/>
          <w:szCs w:val="24"/>
          <w:lang w:val="en-GB"/>
        </w:rPr>
      </w:pPr>
    </w:p>
    <w:p w14:paraId="02F58972" w14:textId="5E54FD06" w:rsidR="00653A50" w:rsidRDefault="00653A50" w:rsidP="00CF3BCB">
      <w:pPr>
        <w:rPr>
          <w:sz w:val="24"/>
          <w:szCs w:val="24"/>
          <w:lang w:val="en-GB"/>
        </w:rPr>
      </w:pPr>
    </w:p>
    <w:p w14:paraId="7D7BC5DD" w14:textId="6689EEA2" w:rsidR="00653A50" w:rsidRDefault="00653A50" w:rsidP="00CF3BCB">
      <w:pPr>
        <w:rPr>
          <w:sz w:val="24"/>
          <w:szCs w:val="24"/>
          <w:lang w:val="en-GB"/>
        </w:rPr>
      </w:pPr>
    </w:p>
    <w:p w14:paraId="54949DBC" w14:textId="48B6E81E" w:rsidR="00653A50" w:rsidRDefault="00653A50" w:rsidP="00CF3BCB">
      <w:pPr>
        <w:rPr>
          <w:sz w:val="24"/>
          <w:szCs w:val="24"/>
          <w:lang w:val="en-GB"/>
        </w:rPr>
      </w:pPr>
    </w:p>
    <w:p w14:paraId="2BF3A0E4" w14:textId="65E2A7B2" w:rsidR="00653A50" w:rsidRDefault="00653A50" w:rsidP="00CF3BCB">
      <w:pPr>
        <w:rPr>
          <w:sz w:val="24"/>
          <w:szCs w:val="24"/>
          <w:lang w:val="en-GB"/>
        </w:rPr>
      </w:pPr>
    </w:p>
    <w:p w14:paraId="434842BD" w14:textId="5D2609C1" w:rsidR="00653A50" w:rsidRDefault="00653A50" w:rsidP="00CF3BCB">
      <w:pPr>
        <w:rPr>
          <w:sz w:val="24"/>
          <w:szCs w:val="24"/>
          <w:lang w:val="en-GB"/>
        </w:rPr>
      </w:pPr>
    </w:p>
    <w:p w14:paraId="17511F09" w14:textId="065108B6" w:rsidR="00653A50" w:rsidRDefault="00653A50" w:rsidP="00CF3BCB">
      <w:pPr>
        <w:rPr>
          <w:sz w:val="24"/>
          <w:szCs w:val="24"/>
          <w:lang w:val="en-GB"/>
        </w:rPr>
      </w:pPr>
    </w:p>
    <w:p w14:paraId="6DC7E2CA" w14:textId="6866268D" w:rsidR="00653A50" w:rsidRDefault="00653A50" w:rsidP="00CF3BCB">
      <w:pPr>
        <w:rPr>
          <w:sz w:val="24"/>
          <w:szCs w:val="24"/>
          <w:lang w:val="en-GB"/>
        </w:rPr>
      </w:pPr>
    </w:p>
    <w:p w14:paraId="31E1ED7A" w14:textId="6FBAEB74" w:rsidR="00653A50" w:rsidRDefault="00653A50" w:rsidP="00CF3BCB">
      <w:pPr>
        <w:rPr>
          <w:sz w:val="24"/>
          <w:szCs w:val="24"/>
          <w:lang w:val="en-GB"/>
        </w:rPr>
      </w:pPr>
    </w:p>
    <w:p w14:paraId="70E7C217" w14:textId="77777777" w:rsidR="00653A50" w:rsidRPr="00CF3BCB" w:rsidRDefault="00653A50" w:rsidP="00CF3BCB">
      <w:pPr>
        <w:rPr>
          <w:sz w:val="24"/>
          <w:szCs w:val="24"/>
          <w:lang w:val="en-GB"/>
        </w:rPr>
      </w:pPr>
    </w:p>
    <w:p w14:paraId="4499E99D" w14:textId="576DEC75" w:rsidR="00EF74B8" w:rsidRDefault="000C5C7C" w:rsidP="000C5C7C">
      <w:pPr>
        <w:pStyle w:val="Heading1"/>
        <w:rPr>
          <w:lang w:val="en-GB"/>
        </w:rPr>
      </w:pPr>
      <w:bookmarkStart w:id="1" w:name="_Toc39935475"/>
      <w:r>
        <w:rPr>
          <w:lang w:val="en-GB"/>
        </w:rPr>
        <w:lastRenderedPageBreak/>
        <w:t>Vertex File</w:t>
      </w:r>
      <w:bookmarkEnd w:id="1"/>
    </w:p>
    <w:p w14:paraId="2F1522EA" w14:textId="77777777" w:rsidR="00CF3BCB" w:rsidRPr="00CF3BCB" w:rsidRDefault="00CF3BCB" w:rsidP="00CF3BCB">
      <w:pPr>
        <w:rPr>
          <w:lang w:val="en-GB"/>
        </w:rPr>
      </w:pPr>
    </w:p>
    <w:p w14:paraId="760A016C" w14:textId="58E93FC0" w:rsidR="00CF3BCB" w:rsidRDefault="00CF3BCB" w:rsidP="00CF3BCB">
      <w:pPr>
        <w:pStyle w:val="Heading2"/>
        <w:rPr>
          <w:lang w:val="en-GB"/>
        </w:rPr>
      </w:pPr>
      <w:bookmarkStart w:id="2" w:name="_Toc39935476"/>
      <w:r>
        <w:rPr>
          <w:lang w:val="en-GB"/>
        </w:rPr>
        <w:t>Variables</w:t>
      </w:r>
      <w:bookmarkEnd w:id="2"/>
    </w:p>
    <w:p w14:paraId="649046E8" w14:textId="77777777" w:rsidR="00CF3BCB" w:rsidRPr="00CF3BCB" w:rsidRDefault="00CF3BCB" w:rsidP="00CF3BCB">
      <w:pPr>
        <w:autoSpaceDE w:val="0"/>
        <w:autoSpaceDN w:val="0"/>
        <w:adjustRightInd w:val="0"/>
        <w:rPr>
          <w:rFonts w:ascii="Consolas" w:hAnsi="Consolas" w:cs="Consolas"/>
          <w:b/>
          <w:bCs/>
          <w:color w:val="000000"/>
          <w:sz w:val="19"/>
          <w:szCs w:val="19"/>
          <w:lang w:val="en-GB"/>
        </w:rPr>
      </w:pPr>
    </w:p>
    <w:p w14:paraId="0DFD2AEB" w14:textId="77777777" w:rsidR="00CF3BCB" w:rsidRP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layout (location = 0) in vec3 </w:t>
      </w:r>
      <w:proofErr w:type="spellStart"/>
      <w:proofErr w:type="gramStart"/>
      <w:r w:rsidRPr="00CF3BCB">
        <w:rPr>
          <w:rFonts w:ascii="Consolas" w:hAnsi="Consolas" w:cs="Consolas"/>
          <w:b/>
          <w:bCs/>
          <w:color w:val="000000"/>
          <w:sz w:val="19"/>
          <w:szCs w:val="19"/>
          <w:lang w:val="en-GB"/>
        </w:rPr>
        <w:t>VertexPosition</w:t>
      </w:r>
      <w:proofErr w:type="spellEnd"/>
      <w:r w:rsidRPr="00CF3BCB">
        <w:rPr>
          <w:rFonts w:ascii="Consolas" w:hAnsi="Consolas" w:cs="Consolas"/>
          <w:b/>
          <w:bCs/>
          <w:color w:val="000000"/>
          <w:sz w:val="19"/>
          <w:szCs w:val="19"/>
          <w:lang w:val="en-GB"/>
        </w:rPr>
        <w:t>;</w:t>
      </w:r>
      <w:proofErr w:type="gramEnd"/>
    </w:p>
    <w:p w14:paraId="44643DC8" w14:textId="1911A10B" w:rsid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layout (location = 2) in vec3 </w:t>
      </w:r>
      <w:proofErr w:type="spellStart"/>
      <w:proofErr w:type="gramStart"/>
      <w:r w:rsidRPr="00CF3BCB">
        <w:rPr>
          <w:rFonts w:ascii="Consolas" w:hAnsi="Consolas" w:cs="Consolas"/>
          <w:b/>
          <w:bCs/>
          <w:color w:val="000000"/>
          <w:sz w:val="19"/>
          <w:szCs w:val="19"/>
          <w:lang w:val="en-GB"/>
        </w:rPr>
        <w:t>VertexNormal</w:t>
      </w:r>
      <w:proofErr w:type="spellEnd"/>
      <w:r w:rsidRPr="00CF3BCB">
        <w:rPr>
          <w:rFonts w:ascii="Consolas" w:hAnsi="Consolas" w:cs="Consolas"/>
          <w:b/>
          <w:bCs/>
          <w:color w:val="000000"/>
          <w:sz w:val="19"/>
          <w:szCs w:val="19"/>
          <w:lang w:val="en-GB"/>
        </w:rPr>
        <w:t>;</w:t>
      </w:r>
      <w:proofErr w:type="gramEnd"/>
    </w:p>
    <w:p w14:paraId="545BD798" w14:textId="626ACFB0" w:rsidR="00CF3BCB" w:rsidRDefault="00CF3BCB" w:rsidP="00CF3BCB">
      <w:pPr>
        <w:autoSpaceDE w:val="0"/>
        <w:autoSpaceDN w:val="0"/>
        <w:adjustRightInd w:val="0"/>
        <w:rPr>
          <w:rFonts w:ascii="Consolas" w:hAnsi="Consolas" w:cs="Consolas"/>
          <w:b/>
          <w:bCs/>
          <w:color w:val="000000"/>
          <w:sz w:val="19"/>
          <w:szCs w:val="19"/>
          <w:lang w:val="en-GB"/>
        </w:rPr>
      </w:pPr>
    </w:p>
    <w:p w14:paraId="36AE7B3D" w14:textId="528BA7D5" w:rsidR="00CF3BCB" w:rsidRPr="00CF3BCB" w:rsidRDefault="00CF3BCB" w:rsidP="00CF3BCB">
      <w:pPr>
        <w:autoSpaceDE w:val="0"/>
        <w:autoSpaceDN w:val="0"/>
        <w:adjustRightInd w:val="0"/>
        <w:rPr>
          <w:rFonts w:ascii="Consolas" w:hAnsi="Consolas" w:cs="Consolas"/>
          <w:b/>
          <w:bCs/>
          <w:color w:val="000000"/>
          <w:sz w:val="19"/>
          <w:szCs w:val="19"/>
          <w:lang w:val="en-GB"/>
        </w:rPr>
      </w:pPr>
      <w:r>
        <w:rPr>
          <w:sz w:val="24"/>
          <w:szCs w:val="24"/>
          <w:lang w:val="en-GB"/>
        </w:rPr>
        <w:t>Th</w:t>
      </w:r>
      <w:r>
        <w:rPr>
          <w:sz w:val="24"/>
          <w:szCs w:val="24"/>
          <w:lang w:val="en-GB"/>
        </w:rPr>
        <w:t xml:space="preserve">e layouts define the position and the Normal vector of </w:t>
      </w:r>
      <w:proofErr w:type="gramStart"/>
      <w:r>
        <w:rPr>
          <w:sz w:val="24"/>
          <w:szCs w:val="24"/>
          <w:lang w:val="en-GB"/>
        </w:rPr>
        <w:t>the each</w:t>
      </w:r>
      <w:proofErr w:type="gramEnd"/>
      <w:r>
        <w:rPr>
          <w:sz w:val="24"/>
          <w:szCs w:val="24"/>
          <w:lang w:val="en-GB"/>
        </w:rPr>
        <w:t xml:space="preserve"> vertex, the </w:t>
      </w:r>
      <w:proofErr w:type="spellStart"/>
      <w:r>
        <w:rPr>
          <w:sz w:val="24"/>
          <w:szCs w:val="24"/>
          <w:lang w:val="en-GB"/>
        </w:rPr>
        <w:t>VertexTexCoord</w:t>
      </w:r>
      <w:proofErr w:type="spellEnd"/>
      <w:r>
        <w:rPr>
          <w:sz w:val="24"/>
          <w:szCs w:val="24"/>
          <w:lang w:val="en-GB"/>
        </w:rPr>
        <w:t xml:space="preserve"> is not used within the file so it has been left out to allow for clean code.</w:t>
      </w:r>
    </w:p>
    <w:p w14:paraId="54A2F546" w14:textId="77777777" w:rsidR="00CF3BCB" w:rsidRPr="00CF3BCB" w:rsidRDefault="00CF3BCB" w:rsidP="00CF3BCB">
      <w:pPr>
        <w:autoSpaceDE w:val="0"/>
        <w:autoSpaceDN w:val="0"/>
        <w:adjustRightInd w:val="0"/>
        <w:rPr>
          <w:rFonts w:ascii="Consolas" w:hAnsi="Consolas" w:cs="Consolas"/>
          <w:b/>
          <w:bCs/>
          <w:color w:val="000000"/>
          <w:sz w:val="19"/>
          <w:szCs w:val="19"/>
          <w:lang w:val="en-GB"/>
        </w:rPr>
      </w:pPr>
    </w:p>
    <w:p w14:paraId="0AA8738C" w14:textId="52B28712" w:rsid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uniform mat4 </w:t>
      </w:r>
      <w:proofErr w:type="gramStart"/>
      <w:r w:rsidRPr="00CF3BCB">
        <w:rPr>
          <w:rFonts w:ascii="Consolas" w:hAnsi="Consolas" w:cs="Consolas"/>
          <w:b/>
          <w:bCs/>
          <w:color w:val="000000"/>
          <w:sz w:val="19"/>
          <w:szCs w:val="19"/>
          <w:lang w:val="en-GB"/>
        </w:rPr>
        <w:t>transform;</w:t>
      </w:r>
      <w:proofErr w:type="gramEnd"/>
    </w:p>
    <w:p w14:paraId="25F49E93" w14:textId="6D1CFA1C" w:rsidR="00CF3BCB" w:rsidRDefault="00CF3BCB" w:rsidP="00CF3BCB">
      <w:pPr>
        <w:autoSpaceDE w:val="0"/>
        <w:autoSpaceDN w:val="0"/>
        <w:adjustRightInd w:val="0"/>
        <w:rPr>
          <w:rFonts w:ascii="Consolas" w:hAnsi="Consolas" w:cs="Consolas"/>
          <w:b/>
          <w:bCs/>
          <w:color w:val="000000"/>
          <w:sz w:val="19"/>
          <w:szCs w:val="19"/>
          <w:lang w:val="en-GB"/>
        </w:rPr>
      </w:pPr>
    </w:p>
    <w:p w14:paraId="0BB3ECB3" w14:textId="789BDF4C" w:rsidR="002172BC" w:rsidRPr="00CF3BCB" w:rsidRDefault="002172BC" w:rsidP="00CF3BCB">
      <w:pPr>
        <w:autoSpaceDE w:val="0"/>
        <w:autoSpaceDN w:val="0"/>
        <w:adjustRightInd w:val="0"/>
        <w:rPr>
          <w:rFonts w:ascii="Consolas" w:hAnsi="Consolas" w:cs="Consolas"/>
          <w:b/>
          <w:bCs/>
          <w:color w:val="000000"/>
          <w:sz w:val="19"/>
          <w:szCs w:val="19"/>
          <w:lang w:val="en-GB"/>
        </w:rPr>
      </w:pPr>
      <w:r>
        <w:rPr>
          <w:sz w:val="24"/>
          <w:szCs w:val="24"/>
          <w:lang w:val="en-GB"/>
        </w:rPr>
        <w:t>The</w:t>
      </w:r>
      <w:r>
        <w:rPr>
          <w:sz w:val="24"/>
          <w:szCs w:val="24"/>
          <w:lang w:val="en-GB"/>
        </w:rPr>
        <w:t xml:space="preserve"> transform variable holds the </w:t>
      </w:r>
      <w:proofErr w:type="spellStart"/>
      <w:r>
        <w:rPr>
          <w:sz w:val="24"/>
          <w:szCs w:val="24"/>
          <w:lang w:val="en-GB"/>
        </w:rPr>
        <w:t>modelViewProjection</w:t>
      </w:r>
      <w:proofErr w:type="spellEnd"/>
      <w:r>
        <w:rPr>
          <w:sz w:val="24"/>
          <w:szCs w:val="24"/>
          <w:lang w:val="en-GB"/>
        </w:rPr>
        <w:t xml:space="preserve"> matrix. The three separate matrices are also included to show that both variants work.</w:t>
      </w:r>
    </w:p>
    <w:p w14:paraId="7B6571A9" w14:textId="77777777" w:rsidR="00CF3BCB" w:rsidRPr="00CF3BCB" w:rsidRDefault="00CF3BCB" w:rsidP="00CF3BCB">
      <w:pPr>
        <w:autoSpaceDE w:val="0"/>
        <w:autoSpaceDN w:val="0"/>
        <w:adjustRightInd w:val="0"/>
        <w:rPr>
          <w:rFonts w:ascii="Consolas" w:hAnsi="Consolas" w:cs="Consolas"/>
          <w:b/>
          <w:bCs/>
          <w:color w:val="000000"/>
          <w:sz w:val="19"/>
          <w:szCs w:val="19"/>
          <w:lang w:val="en-GB"/>
        </w:rPr>
      </w:pPr>
    </w:p>
    <w:p w14:paraId="7DC65C3F" w14:textId="0ED25ECC" w:rsid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varying vec3 </w:t>
      </w:r>
      <w:proofErr w:type="gramStart"/>
      <w:r w:rsidRPr="00CF3BCB">
        <w:rPr>
          <w:rFonts w:ascii="Consolas" w:hAnsi="Consolas" w:cs="Consolas"/>
          <w:b/>
          <w:bCs/>
          <w:color w:val="000000"/>
          <w:sz w:val="19"/>
          <w:szCs w:val="19"/>
          <w:lang w:val="en-GB"/>
        </w:rPr>
        <w:t>normal;</w:t>
      </w:r>
      <w:proofErr w:type="gramEnd"/>
    </w:p>
    <w:p w14:paraId="378B7913" w14:textId="77777777" w:rsidR="002172BC" w:rsidRPr="00CF3BCB" w:rsidRDefault="002172BC" w:rsidP="00CF3BCB">
      <w:pPr>
        <w:autoSpaceDE w:val="0"/>
        <w:autoSpaceDN w:val="0"/>
        <w:adjustRightInd w:val="0"/>
        <w:rPr>
          <w:rFonts w:ascii="Consolas" w:hAnsi="Consolas" w:cs="Consolas"/>
          <w:b/>
          <w:bCs/>
          <w:color w:val="000000"/>
          <w:sz w:val="19"/>
          <w:szCs w:val="19"/>
          <w:lang w:val="en-GB"/>
        </w:rPr>
      </w:pPr>
    </w:p>
    <w:p w14:paraId="3DCDE6D5" w14:textId="619946D6" w:rsidR="00CF3BCB" w:rsidRPr="00CF3BCB" w:rsidRDefault="002172BC" w:rsidP="00CF3BCB">
      <w:pPr>
        <w:autoSpaceDE w:val="0"/>
        <w:autoSpaceDN w:val="0"/>
        <w:adjustRightInd w:val="0"/>
        <w:rPr>
          <w:rFonts w:ascii="Consolas" w:hAnsi="Consolas" w:cs="Consolas"/>
          <w:b/>
          <w:bCs/>
          <w:color w:val="000000"/>
          <w:sz w:val="19"/>
          <w:szCs w:val="19"/>
          <w:lang w:val="en-GB"/>
        </w:rPr>
      </w:pPr>
      <w:r>
        <w:rPr>
          <w:sz w:val="24"/>
          <w:szCs w:val="24"/>
          <w:lang w:val="en-GB"/>
        </w:rPr>
        <w:t xml:space="preserve">The </w:t>
      </w:r>
      <w:r>
        <w:rPr>
          <w:sz w:val="24"/>
          <w:szCs w:val="24"/>
          <w:lang w:val="en-GB"/>
        </w:rPr>
        <w:t xml:space="preserve">normal variable is used to store the </w:t>
      </w:r>
      <w:proofErr w:type="spellStart"/>
      <w:r>
        <w:rPr>
          <w:sz w:val="24"/>
          <w:szCs w:val="24"/>
          <w:lang w:val="en-GB"/>
        </w:rPr>
        <w:t>VertexNormal</w:t>
      </w:r>
      <w:proofErr w:type="spellEnd"/>
      <w:r>
        <w:rPr>
          <w:sz w:val="24"/>
          <w:szCs w:val="24"/>
          <w:lang w:val="en-GB"/>
        </w:rPr>
        <w:t xml:space="preserve"> data which is then sent to the fragment file for it to be used in </w:t>
      </w:r>
      <w:r w:rsidR="00AA6FDF">
        <w:rPr>
          <w:sz w:val="24"/>
          <w:szCs w:val="24"/>
          <w:lang w:val="en-GB"/>
        </w:rPr>
        <w:t>finalising the shader</w:t>
      </w:r>
      <w:r>
        <w:rPr>
          <w:sz w:val="24"/>
          <w:szCs w:val="24"/>
          <w:lang w:val="en-GB"/>
        </w:rPr>
        <w:t>.</w:t>
      </w:r>
    </w:p>
    <w:p w14:paraId="1F1D3C4B" w14:textId="503F771A" w:rsid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out vec3 </w:t>
      </w:r>
      <w:proofErr w:type="gramStart"/>
      <w:r w:rsidRPr="00CF3BCB">
        <w:rPr>
          <w:rFonts w:ascii="Consolas" w:hAnsi="Consolas" w:cs="Consolas"/>
          <w:b/>
          <w:bCs/>
          <w:color w:val="000000"/>
          <w:sz w:val="19"/>
          <w:szCs w:val="19"/>
          <w:lang w:val="en-GB"/>
        </w:rPr>
        <w:t>Position;</w:t>
      </w:r>
      <w:proofErr w:type="gramEnd"/>
    </w:p>
    <w:p w14:paraId="2DC907D9" w14:textId="143EDCC9" w:rsidR="00AA6FDF" w:rsidRDefault="00AA6FDF" w:rsidP="00CF3BCB">
      <w:pPr>
        <w:autoSpaceDE w:val="0"/>
        <w:autoSpaceDN w:val="0"/>
        <w:adjustRightInd w:val="0"/>
        <w:rPr>
          <w:rFonts w:ascii="Consolas" w:hAnsi="Consolas" w:cs="Consolas"/>
          <w:b/>
          <w:bCs/>
          <w:color w:val="000000"/>
          <w:sz w:val="19"/>
          <w:szCs w:val="19"/>
          <w:lang w:val="en-GB"/>
        </w:rPr>
      </w:pPr>
    </w:p>
    <w:p w14:paraId="4AA8D366" w14:textId="0044FCA9" w:rsidR="00AA6FDF" w:rsidRPr="00CF3BCB" w:rsidRDefault="00AA6FDF" w:rsidP="00CF3BCB">
      <w:pPr>
        <w:autoSpaceDE w:val="0"/>
        <w:autoSpaceDN w:val="0"/>
        <w:adjustRightInd w:val="0"/>
        <w:rPr>
          <w:rFonts w:ascii="Consolas" w:hAnsi="Consolas" w:cs="Consolas"/>
          <w:b/>
          <w:bCs/>
          <w:color w:val="000000"/>
          <w:sz w:val="19"/>
          <w:szCs w:val="19"/>
          <w:lang w:val="en-GB"/>
        </w:rPr>
      </w:pPr>
      <w:r>
        <w:rPr>
          <w:sz w:val="24"/>
          <w:szCs w:val="24"/>
          <w:lang w:val="en-GB"/>
        </w:rPr>
        <w:t>The</w:t>
      </w:r>
      <w:r>
        <w:rPr>
          <w:sz w:val="24"/>
          <w:szCs w:val="24"/>
          <w:lang w:val="en-GB"/>
        </w:rPr>
        <w:t xml:space="preserve"> Position variable is used to store the position of the vertex which is then delivered to the fragment shader for it to be used in finalising the shader.</w:t>
      </w:r>
    </w:p>
    <w:p w14:paraId="3F9EC497" w14:textId="77777777" w:rsidR="00CF3BCB" w:rsidRPr="00CF3BCB" w:rsidRDefault="00CF3BCB" w:rsidP="00CF3BCB">
      <w:pPr>
        <w:autoSpaceDE w:val="0"/>
        <w:autoSpaceDN w:val="0"/>
        <w:adjustRightInd w:val="0"/>
        <w:rPr>
          <w:rFonts w:ascii="Consolas" w:hAnsi="Consolas" w:cs="Consolas"/>
          <w:b/>
          <w:bCs/>
          <w:color w:val="000000"/>
          <w:sz w:val="19"/>
          <w:szCs w:val="19"/>
          <w:lang w:val="en-GB"/>
        </w:rPr>
      </w:pPr>
    </w:p>
    <w:p w14:paraId="48E8A94D" w14:textId="77777777" w:rsidR="00CF3BCB" w:rsidRP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uniform mat4 </w:t>
      </w:r>
      <w:proofErr w:type="gramStart"/>
      <w:r w:rsidRPr="00CF3BCB">
        <w:rPr>
          <w:rFonts w:ascii="Consolas" w:hAnsi="Consolas" w:cs="Consolas"/>
          <w:b/>
          <w:bCs/>
          <w:color w:val="000000"/>
          <w:sz w:val="19"/>
          <w:szCs w:val="19"/>
          <w:lang w:val="en-GB"/>
        </w:rPr>
        <w:t>model;</w:t>
      </w:r>
      <w:proofErr w:type="gramEnd"/>
    </w:p>
    <w:p w14:paraId="20B3BDA6" w14:textId="77777777" w:rsidR="00CF3BCB" w:rsidRP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uniform mat4 </w:t>
      </w:r>
      <w:proofErr w:type="gramStart"/>
      <w:r w:rsidRPr="00CF3BCB">
        <w:rPr>
          <w:rFonts w:ascii="Consolas" w:hAnsi="Consolas" w:cs="Consolas"/>
          <w:b/>
          <w:bCs/>
          <w:color w:val="000000"/>
          <w:sz w:val="19"/>
          <w:szCs w:val="19"/>
          <w:lang w:val="en-GB"/>
        </w:rPr>
        <w:t>view;</w:t>
      </w:r>
      <w:proofErr w:type="gramEnd"/>
    </w:p>
    <w:p w14:paraId="2A7F5881" w14:textId="719D8575" w:rsid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uniform mat4 </w:t>
      </w:r>
      <w:proofErr w:type="gramStart"/>
      <w:r w:rsidRPr="00CF3BCB">
        <w:rPr>
          <w:rFonts w:ascii="Consolas" w:hAnsi="Consolas" w:cs="Consolas"/>
          <w:b/>
          <w:bCs/>
          <w:color w:val="000000"/>
          <w:sz w:val="19"/>
          <w:szCs w:val="19"/>
          <w:lang w:val="en-GB"/>
        </w:rPr>
        <w:t>projection;</w:t>
      </w:r>
      <w:proofErr w:type="gramEnd"/>
    </w:p>
    <w:p w14:paraId="4315BDD6" w14:textId="342084FF" w:rsidR="00AA6FDF" w:rsidRDefault="00AA6FDF" w:rsidP="00CF3BCB">
      <w:pPr>
        <w:autoSpaceDE w:val="0"/>
        <w:autoSpaceDN w:val="0"/>
        <w:adjustRightInd w:val="0"/>
        <w:rPr>
          <w:rFonts w:ascii="Consolas" w:hAnsi="Consolas" w:cs="Consolas"/>
          <w:b/>
          <w:bCs/>
          <w:color w:val="000000"/>
          <w:sz w:val="19"/>
          <w:szCs w:val="19"/>
          <w:lang w:val="en-GB"/>
        </w:rPr>
      </w:pPr>
    </w:p>
    <w:p w14:paraId="5E9B04B3" w14:textId="10A90E32" w:rsidR="00AA6FDF" w:rsidRPr="00CF3BCB" w:rsidRDefault="00AA6FDF" w:rsidP="00CF3BCB">
      <w:pPr>
        <w:autoSpaceDE w:val="0"/>
        <w:autoSpaceDN w:val="0"/>
        <w:adjustRightInd w:val="0"/>
        <w:rPr>
          <w:rFonts w:ascii="Consolas" w:hAnsi="Consolas" w:cs="Consolas"/>
          <w:b/>
          <w:bCs/>
          <w:color w:val="000000"/>
          <w:sz w:val="19"/>
          <w:szCs w:val="19"/>
          <w:lang w:val="en-GB"/>
        </w:rPr>
      </w:pPr>
      <w:r>
        <w:rPr>
          <w:sz w:val="24"/>
          <w:szCs w:val="24"/>
          <w:lang w:val="en-GB"/>
        </w:rPr>
        <w:t>The</w:t>
      </w:r>
      <w:r>
        <w:rPr>
          <w:sz w:val="24"/>
          <w:szCs w:val="24"/>
          <w:lang w:val="en-GB"/>
        </w:rPr>
        <w:t>se matrices are the same as the transform variable, however, these are added to show that both variants work.</w:t>
      </w:r>
    </w:p>
    <w:p w14:paraId="7273267A" w14:textId="5C2A6486" w:rsidR="00CF3BCB" w:rsidRDefault="00CF3BCB" w:rsidP="00CF3BCB">
      <w:pPr>
        <w:autoSpaceDE w:val="0"/>
        <w:autoSpaceDN w:val="0"/>
        <w:adjustRightInd w:val="0"/>
        <w:rPr>
          <w:rFonts w:ascii="Consolas" w:hAnsi="Consolas" w:cs="Consolas"/>
          <w:b/>
          <w:bCs/>
          <w:color w:val="000000"/>
          <w:sz w:val="19"/>
          <w:szCs w:val="19"/>
          <w:lang w:val="en-GB"/>
        </w:rPr>
      </w:pPr>
    </w:p>
    <w:p w14:paraId="4F49969B" w14:textId="1A80A101" w:rsidR="00CF3BCB" w:rsidRDefault="00CF3BCB" w:rsidP="00AA6FDF">
      <w:pPr>
        <w:pStyle w:val="Heading2"/>
        <w:rPr>
          <w:lang w:val="en-GB"/>
        </w:rPr>
      </w:pPr>
      <w:bookmarkStart w:id="3" w:name="_Toc39935477"/>
      <w:r>
        <w:rPr>
          <w:lang w:val="en-GB"/>
        </w:rPr>
        <w:t>Methods</w:t>
      </w:r>
      <w:bookmarkEnd w:id="3"/>
    </w:p>
    <w:p w14:paraId="53AD5EA1" w14:textId="77777777" w:rsidR="00653A50" w:rsidRPr="00653A50" w:rsidRDefault="00653A50" w:rsidP="00653A50">
      <w:pPr>
        <w:rPr>
          <w:lang w:val="en-GB"/>
        </w:rPr>
      </w:pPr>
    </w:p>
    <w:p w14:paraId="5E6045F5" w14:textId="4B35F4F6" w:rsidR="00AA6FDF"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if(</w:t>
      </w:r>
      <w:proofErr w:type="spellStart"/>
      <w:r w:rsidRPr="00CF3BCB">
        <w:rPr>
          <w:rFonts w:ascii="Consolas" w:hAnsi="Consolas" w:cs="Consolas"/>
          <w:b/>
          <w:bCs/>
          <w:color w:val="000000"/>
          <w:sz w:val="19"/>
          <w:szCs w:val="19"/>
          <w:lang w:val="en-GB"/>
        </w:rPr>
        <w:t>VertexPosition.x</w:t>
      </w:r>
      <w:proofErr w:type="spellEnd"/>
      <w:r w:rsidRPr="00CF3BCB">
        <w:rPr>
          <w:rFonts w:ascii="Consolas" w:hAnsi="Consolas" w:cs="Consolas"/>
          <w:b/>
          <w:bCs/>
          <w:color w:val="000000"/>
          <w:sz w:val="19"/>
          <w:szCs w:val="19"/>
          <w:lang w:val="en-GB"/>
        </w:rPr>
        <w:t xml:space="preserve"> &lt; 500)</w:t>
      </w:r>
    </w:p>
    <w:p w14:paraId="70036D90" w14:textId="4E8F123E" w:rsidR="00AA6FDF" w:rsidRDefault="00AA6FDF" w:rsidP="00CF3BCB">
      <w:pPr>
        <w:autoSpaceDE w:val="0"/>
        <w:autoSpaceDN w:val="0"/>
        <w:adjustRightInd w:val="0"/>
        <w:rPr>
          <w:rFonts w:ascii="Consolas" w:hAnsi="Consolas" w:cs="Consolas"/>
          <w:b/>
          <w:bCs/>
          <w:color w:val="000000"/>
          <w:sz w:val="19"/>
          <w:szCs w:val="19"/>
          <w:lang w:val="en-GB"/>
        </w:rPr>
      </w:pPr>
    </w:p>
    <w:p w14:paraId="61BBA1C6" w14:textId="7E68AB92" w:rsidR="00AA6FDF" w:rsidRDefault="00AA6FDF" w:rsidP="00CF3BCB">
      <w:pPr>
        <w:autoSpaceDE w:val="0"/>
        <w:autoSpaceDN w:val="0"/>
        <w:adjustRightInd w:val="0"/>
        <w:rPr>
          <w:rFonts w:ascii="Consolas" w:hAnsi="Consolas" w:cs="Consolas"/>
          <w:b/>
          <w:bCs/>
          <w:color w:val="000000"/>
          <w:sz w:val="19"/>
          <w:szCs w:val="19"/>
          <w:lang w:val="en-GB"/>
        </w:rPr>
      </w:pPr>
      <w:r>
        <w:rPr>
          <w:sz w:val="24"/>
          <w:szCs w:val="24"/>
          <w:lang w:val="en-GB"/>
        </w:rPr>
        <w:t>Th</w:t>
      </w:r>
      <w:r>
        <w:rPr>
          <w:sz w:val="24"/>
          <w:szCs w:val="24"/>
          <w:lang w:val="en-GB"/>
        </w:rPr>
        <w:t>is if statement checks the position of the vertex at the moment it is called and if it is on the left side of the centre point of the screen (determined by the x position being less than 500) then the code that will create the Toon shader will be called. Otherwise, if the vertex is on the right side of the centre point of the screen (determined by the x position being more or equal to 500) then the code that will display the glass effect will be called and run.</w:t>
      </w:r>
    </w:p>
    <w:p w14:paraId="4FCD376F" w14:textId="347717CA" w:rsidR="00CF3BCB" w:rsidRPr="00CF3BCB" w:rsidRDefault="00CF3BCB" w:rsidP="00CF3BCB">
      <w:pPr>
        <w:autoSpaceDE w:val="0"/>
        <w:autoSpaceDN w:val="0"/>
        <w:adjustRightInd w:val="0"/>
        <w:rPr>
          <w:rFonts w:ascii="Consolas" w:hAnsi="Consolas" w:cs="Consolas"/>
          <w:b/>
          <w:bCs/>
          <w:color w:val="000000"/>
          <w:sz w:val="19"/>
          <w:szCs w:val="19"/>
          <w:lang w:val="en-GB"/>
        </w:rPr>
      </w:pPr>
    </w:p>
    <w:p w14:paraId="0ED48122" w14:textId="45767A76" w:rsidR="00CF3BCB" w:rsidRP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normal = </w:t>
      </w:r>
      <w:proofErr w:type="spellStart"/>
      <w:proofErr w:type="gramStart"/>
      <w:r w:rsidRPr="00CF3BCB">
        <w:rPr>
          <w:rFonts w:ascii="Consolas" w:hAnsi="Consolas" w:cs="Consolas"/>
          <w:b/>
          <w:bCs/>
          <w:color w:val="000000"/>
          <w:sz w:val="19"/>
          <w:szCs w:val="19"/>
          <w:lang w:val="en-GB"/>
        </w:rPr>
        <w:t>VertexNormal</w:t>
      </w:r>
      <w:proofErr w:type="spellEnd"/>
      <w:r w:rsidRPr="00CF3BCB">
        <w:rPr>
          <w:rFonts w:ascii="Consolas" w:hAnsi="Consolas" w:cs="Consolas"/>
          <w:b/>
          <w:bCs/>
          <w:color w:val="000000"/>
          <w:sz w:val="19"/>
          <w:szCs w:val="19"/>
          <w:lang w:val="en-GB"/>
        </w:rPr>
        <w:t>;</w:t>
      </w:r>
      <w:proofErr w:type="gramEnd"/>
    </w:p>
    <w:p w14:paraId="17C8084D" w14:textId="108AFA7A" w:rsidR="00AA6FDF" w:rsidRDefault="00CF3BCB" w:rsidP="00CF3BCB">
      <w:pPr>
        <w:autoSpaceDE w:val="0"/>
        <w:autoSpaceDN w:val="0"/>
        <w:adjustRightInd w:val="0"/>
        <w:rPr>
          <w:rFonts w:ascii="Consolas" w:hAnsi="Consolas" w:cs="Consolas"/>
          <w:b/>
          <w:bCs/>
          <w:color w:val="000000"/>
          <w:sz w:val="19"/>
          <w:szCs w:val="19"/>
          <w:lang w:val="en-GB"/>
        </w:rPr>
      </w:pPr>
      <w:proofErr w:type="spellStart"/>
      <w:r w:rsidRPr="00CF3BCB">
        <w:rPr>
          <w:rFonts w:ascii="Consolas" w:hAnsi="Consolas" w:cs="Consolas"/>
          <w:b/>
          <w:bCs/>
          <w:color w:val="000000"/>
          <w:sz w:val="19"/>
          <w:szCs w:val="19"/>
          <w:lang w:val="en-GB"/>
        </w:rPr>
        <w:t>gl_Position</w:t>
      </w:r>
      <w:proofErr w:type="spellEnd"/>
      <w:r w:rsidRPr="00CF3BCB">
        <w:rPr>
          <w:rFonts w:ascii="Consolas" w:hAnsi="Consolas" w:cs="Consolas"/>
          <w:b/>
          <w:bCs/>
          <w:color w:val="000000"/>
          <w:sz w:val="19"/>
          <w:szCs w:val="19"/>
          <w:lang w:val="en-GB"/>
        </w:rPr>
        <w:t xml:space="preserve"> = transform * vec4(</w:t>
      </w:r>
      <w:proofErr w:type="spellStart"/>
      <w:r w:rsidRPr="00CF3BCB">
        <w:rPr>
          <w:rFonts w:ascii="Consolas" w:hAnsi="Consolas" w:cs="Consolas"/>
          <w:b/>
          <w:bCs/>
          <w:color w:val="000000"/>
          <w:sz w:val="19"/>
          <w:szCs w:val="19"/>
          <w:lang w:val="en-GB"/>
        </w:rPr>
        <w:t>VertexPosition</w:t>
      </w:r>
      <w:proofErr w:type="spellEnd"/>
      <w:r w:rsidRPr="00CF3BCB">
        <w:rPr>
          <w:rFonts w:ascii="Consolas" w:hAnsi="Consolas" w:cs="Consolas"/>
          <w:b/>
          <w:bCs/>
          <w:color w:val="000000"/>
          <w:sz w:val="19"/>
          <w:szCs w:val="19"/>
          <w:lang w:val="en-GB"/>
        </w:rPr>
        <w:t>, 1.0</w:t>
      </w:r>
      <w:proofErr w:type="gramStart"/>
      <w:r w:rsidRPr="00CF3BCB">
        <w:rPr>
          <w:rFonts w:ascii="Consolas" w:hAnsi="Consolas" w:cs="Consolas"/>
          <w:b/>
          <w:bCs/>
          <w:color w:val="000000"/>
          <w:sz w:val="19"/>
          <w:szCs w:val="19"/>
          <w:lang w:val="en-GB"/>
        </w:rPr>
        <w:t>);</w:t>
      </w:r>
      <w:proofErr w:type="gramEnd"/>
    </w:p>
    <w:p w14:paraId="3EB7C64E" w14:textId="2B3F69B7" w:rsidR="00AA6FDF" w:rsidRDefault="00AA6FDF" w:rsidP="00CF3BCB">
      <w:pPr>
        <w:autoSpaceDE w:val="0"/>
        <w:autoSpaceDN w:val="0"/>
        <w:adjustRightInd w:val="0"/>
        <w:rPr>
          <w:rFonts w:ascii="Consolas" w:hAnsi="Consolas" w:cs="Consolas"/>
          <w:b/>
          <w:bCs/>
          <w:color w:val="000000"/>
          <w:sz w:val="19"/>
          <w:szCs w:val="19"/>
          <w:lang w:val="en-GB"/>
        </w:rPr>
      </w:pPr>
    </w:p>
    <w:p w14:paraId="3AC760FB" w14:textId="514B9192" w:rsidR="00AA6FDF" w:rsidRDefault="00AA6FDF" w:rsidP="00CF3BCB">
      <w:pPr>
        <w:autoSpaceDE w:val="0"/>
        <w:autoSpaceDN w:val="0"/>
        <w:adjustRightInd w:val="0"/>
        <w:rPr>
          <w:rFonts w:ascii="Consolas" w:hAnsi="Consolas" w:cs="Consolas"/>
          <w:b/>
          <w:bCs/>
          <w:color w:val="000000"/>
          <w:sz w:val="19"/>
          <w:szCs w:val="19"/>
          <w:lang w:val="en-GB"/>
        </w:rPr>
      </w:pPr>
      <w:r>
        <w:rPr>
          <w:sz w:val="24"/>
          <w:szCs w:val="24"/>
          <w:lang w:val="en-GB"/>
        </w:rPr>
        <w:t>Th</w:t>
      </w:r>
      <w:r>
        <w:rPr>
          <w:sz w:val="24"/>
          <w:szCs w:val="24"/>
          <w:lang w:val="en-GB"/>
        </w:rPr>
        <w:t>ese lines of code create the basis of the toon shader by storing the normal vector of the vertex and setting the position of the vertex using the transform variable and the original vertex’s position.</w:t>
      </w:r>
    </w:p>
    <w:p w14:paraId="26B9EAEE" w14:textId="77777777" w:rsidR="00AA6FDF" w:rsidRDefault="00AA6FDF" w:rsidP="00CF3BCB">
      <w:pPr>
        <w:autoSpaceDE w:val="0"/>
        <w:autoSpaceDN w:val="0"/>
        <w:adjustRightInd w:val="0"/>
        <w:rPr>
          <w:rFonts w:ascii="Consolas" w:hAnsi="Consolas" w:cs="Consolas"/>
          <w:b/>
          <w:bCs/>
          <w:color w:val="000000"/>
          <w:sz w:val="19"/>
          <w:szCs w:val="19"/>
          <w:lang w:val="en-GB"/>
        </w:rPr>
      </w:pPr>
    </w:p>
    <w:p w14:paraId="653DE171" w14:textId="06087D9C" w:rsidR="00CF3BCB" w:rsidRP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normal = mat3(transpose(inverse(model))) * </w:t>
      </w:r>
      <w:proofErr w:type="spellStart"/>
      <w:proofErr w:type="gramStart"/>
      <w:r w:rsidRPr="00CF3BCB">
        <w:rPr>
          <w:rFonts w:ascii="Consolas" w:hAnsi="Consolas" w:cs="Consolas"/>
          <w:b/>
          <w:bCs/>
          <w:color w:val="000000"/>
          <w:sz w:val="19"/>
          <w:szCs w:val="19"/>
          <w:lang w:val="en-GB"/>
        </w:rPr>
        <w:t>VertexNormal</w:t>
      </w:r>
      <w:proofErr w:type="spellEnd"/>
      <w:r w:rsidRPr="00CF3BCB">
        <w:rPr>
          <w:rFonts w:ascii="Consolas" w:hAnsi="Consolas" w:cs="Consolas"/>
          <w:b/>
          <w:bCs/>
          <w:color w:val="000000"/>
          <w:sz w:val="19"/>
          <w:szCs w:val="19"/>
          <w:lang w:val="en-GB"/>
        </w:rPr>
        <w:t>;</w:t>
      </w:r>
      <w:proofErr w:type="gramEnd"/>
    </w:p>
    <w:p w14:paraId="11FE9FE5" w14:textId="0EC78325" w:rsidR="00CF3BCB" w:rsidRP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Position = vec3(model * vec4(</w:t>
      </w:r>
      <w:proofErr w:type="spellStart"/>
      <w:r w:rsidRPr="00CF3BCB">
        <w:rPr>
          <w:rFonts w:ascii="Consolas" w:hAnsi="Consolas" w:cs="Consolas"/>
          <w:b/>
          <w:bCs/>
          <w:color w:val="000000"/>
          <w:sz w:val="19"/>
          <w:szCs w:val="19"/>
          <w:lang w:val="en-GB"/>
        </w:rPr>
        <w:t>VertexPosition</w:t>
      </w:r>
      <w:proofErr w:type="spellEnd"/>
      <w:r w:rsidRPr="00CF3BCB">
        <w:rPr>
          <w:rFonts w:ascii="Consolas" w:hAnsi="Consolas" w:cs="Consolas"/>
          <w:b/>
          <w:bCs/>
          <w:color w:val="000000"/>
          <w:sz w:val="19"/>
          <w:szCs w:val="19"/>
          <w:lang w:val="en-GB"/>
        </w:rPr>
        <w:t>, 1.0)</w:t>
      </w:r>
      <w:proofErr w:type="gramStart"/>
      <w:r w:rsidRPr="00CF3BCB">
        <w:rPr>
          <w:rFonts w:ascii="Consolas" w:hAnsi="Consolas" w:cs="Consolas"/>
          <w:b/>
          <w:bCs/>
          <w:color w:val="000000"/>
          <w:sz w:val="19"/>
          <w:szCs w:val="19"/>
          <w:lang w:val="en-GB"/>
        </w:rPr>
        <w:t>);</w:t>
      </w:r>
      <w:proofErr w:type="gramEnd"/>
    </w:p>
    <w:p w14:paraId="7822B192" w14:textId="16FEE222" w:rsidR="000C5C7C" w:rsidRDefault="00CF3BCB" w:rsidP="00AA6FDF">
      <w:pPr>
        <w:autoSpaceDE w:val="0"/>
        <w:autoSpaceDN w:val="0"/>
        <w:adjustRightInd w:val="0"/>
        <w:rPr>
          <w:rFonts w:ascii="Consolas" w:hAnsi="Consolas" w:cs="Consolas"/>
          <w:b/>
          <w:bCs/>
          <w:color w:val="000000"/>
          <w:sz w:val="19"/>
          <w:szCs w:val="19"/>
          <w:lang w:val="en-GB"/>
        </w:rPr>
      </w:pPr>
      <w:proofErr w:type="spellStart"/>
      <w:r w:rsidRPr="00CF3BCB">
        <w:rPr>
          <w:rFonts w:ascii="Consolas" w:hAnsi="Consolas" w:cs="Consolas"/>
          <w:b/>
          <w:bCs/>
          <w:color w:val="000000"/>
          <w:sz w:val="19"/>
          <w:szCs w:val="19"/>
          <w:lang w:val="en-GB"/>
        </w:rPr>
        <w:lastRenderedPageBreak/>
        <w:t>gl_Position</w:t>
      </w:r>
      <w:proofErr w:type="spellEnd"/>
      <w:r w:rsidRPr="00CF3BCB">
        <w:rPr>
          <w:rFonts w:ascii="Consolas" w:hAnsi="Consolas" w:cs="Consolas"/>
          <w:b/>
          <w:bCs/>
          <w:color w:val="000000"/>
          <w:sz w:val="19"/>
          <w:szCs w:val="19"/>
          <w:lang w:val="en-GB"/>
        </w:rPr>
        <w:t xml:space="preserve"> = projection * view * model * vec4(</w:t>
      </w:r>
      <w:proofErr w:type="spellStart"/>
      <w:r w:rsidRPr="00CF3BCB">
        <w:rPr>
          <w:rFonts w:ascii="Consolas" w:hAnsi="Consolas" w:cs="Consolas"/>
          <w:b/>
          <w:bCs/>
          <w:color w:val="000000"/>
          <w:sz w:val="19"/>
          <w:szCs w:val="19"/>
          <w:lang w:val="en-GB"/>
        </w:rPr>
        <w:t>VertexPosition</w:t>
      </w:r>
      <w:proofErr w:type="spellEnd"/>
      <w:r w:rsidRPr="00CF3BCB">
        <w:rPr>
          <w:rFonts w:ascii="Consolas" w:hAnsi="Consolas" w:cs="Consolas"/>
          <w:b/>
          <w:bCs/>
          <w:color w:val="000000"/>
          <w:sz w:val="19"/>
          <w:szCs w:val="19"/>
          <w:lang w:val="en-GB"/>
        </w:rPr>
        <w:t>, 1.0</w:t>
      </w:r>
      <w:proofErr w:type="gramStart"/>
      <w:r w:rsidRPr="00CF3BCB">
        <w:rPr>
          <w:rFonts w:ascii="Consolas" w:hAnsi="Consolas" w:cs="Consolas"/>
          <w:b/>
          <w:bCs/>
          <w:color w:val="000000"/>
          <w:sz w:val="19"/>
          <w:szCs w:val="19"/>
          <w:lang w:val="en-GB"/>
        </w:rPr>
        <w:t>);</w:t>
      </w:r>
      <w:proofErr w:type="gramEnd"/>
      <w:r w:rsidRPr="00CF3BCB">
        <w:rPr>
          <w:rFonts w:ascii="Consolas" w:hAnsi="Consolas" w:cs="Consolas"/>
          <w:b/>
          <w:bCs/>
          <w:color w:val="000000"/>
          <w:sz w:val="19"/>
          <w:szCs w:val="19"/>
          <w:lang w:val="en-GB"/>
        </w:rPr>
        <w:tab/>
      </w:r>
    </w:p>
    <w:p w14:paraId="34624952" w14:textId="39A3A2C9" w:rsidR="00CF3BCB" w:rsidRDefault="00CF3BCB" w:rsidP="00CF3BCB">
      <w:pPr>
        <w:rPr>
          <w:rFonts w:ascii="Consolas" w:hAnsi="Consolas" w:cs="Consolas"/>
          <w:b/>
          <w:bCs/>
          <w:color w:val="000000"/>
          <w:sz w:val="19"/>
          <w:szCs w:val="19"/>
          <w:lang w:val="en-GB"/>
        </w:rPr>
      </w:pPr>
    </w:p>
    <w:p w14:paraId="55A8C43F" w14:textId="7C3BC4B1" w:rsidR="00CF3BCB" w:rsidRDefault="00AA6FDF" w:rsidP="00CF3BCB">
      <w:pPr>
        <w:rPr>
          <w:rFonts w:ascii="Consolas" w:hAnsi="Consolas" w:cs="Consolas"/>
          <w:b/>
          <w:bCs/>
          <w:color w:val="000000"/>
          <w:sz w:val="19"/>
          <w:szCs w:val="19"/>
          <w:lang w:val="en-GB"/>
        </w:rPr>
      </w:pPr>
      <w:r>
        <w:rPr>
          <w:sz w:val="24"/>
          <w:szCs w:val="24"/>
          <w:lang w:val="en-GB"/>
        </w:rPr>
        <w:t>These</w:t>
      </w:r>
      <w:r>
        <w:rPr>
          <w:sz w:val="24"/>
          <w:szCs w:val="24"/>
          <w:lang w:val="en-GB"/>
        </w:rPr>
        <w:t xml:space="preserve"> lines of code create the basis of the glass shader texture by storing the multiplication of the normal vector of the vertex and the transposed inverse of the model matrix, the position of the original vertex’s position multiplied by the model matrix, and then setting the vertex’s position </w:t>
      </w:r>
      <w:r w:rsidR="005C1DBA">
        <w:rPr>
          <w:sz w:val="24"/>
          <w:szCs w:val="24"/>
          <w:lang w:val="en-GB"/>
        </w:rPr>
        <w:t>using the projection, view, model matrices and the original vertex’s position.</w:t>
      </w:r>
    </w:p>
    <w:p w14:paraId="58FAEB5A" w14:textId="76EAA572" w:rsidR="00CF3BCB" w:rsidRDefault="00CF3BCB" w:rsidP="00CF3BCB">
      <w:pPr>
        <w:rPr>
          <w:rFonts w:ascii="Consolas" w:hAnsi="Consolas" w:cs="Consolas"/>
          <w:b/>
          <w:bCs/>
          <w:color w:val="000000"/>
          <w:sz w:val="19"/>
          <w:szCs w:val="19"/>
          <w:lang w:val="en-GB"/>
        </w:rPr>
      </w:pPr>
    </w:p>
    <w:p w14:paraId="22D9F636" w14:textId="638C3047" w:rsidR="00CF3BCB" w:rsidRDefault="00CF3BCB" w:rsidP="00CF3BCB">
      <w:pPr>
        <w:rPr>
          <w:rFonts w:ascii="Consolas" w:hAnsi="Consolas" w:cs="Consolas"/>
          <w:b/>
          <w:bCs/>
          <w:color w:val="000000"/>
          <w:sz w:val="19"/>
          <w:szCs w:val="19"/>
          <w:lang w:val="en-GB"/>
        </w:rPr>
      </w:pPr>
    </w:p>
    <w:p w14:paraId="142509E2" w14:textId="64748C5B" w:rsidR="00CF3BCB" w:rsidRDefault="00CF3BCB" w:rsidP="00CF3BCB">
      <w:pPr>
        <w:rPr>
          <w:rFonts w:ascii="Consolas" w:hAnsi="Consolas" w:cs="Consolas"/>
          <w:b/>
          <w:bCs/>
          <w:color w:val="000000"/>
          <w:sz w:val="19"/>
          <w:szCs w:val="19"/>
          <w:lang w:val="en-GB"/>
        </w:rPr>
      </w:pPr>
    </w:p>
    <w:p w14:paraId="663967CE" w14:textId="0E5121CB" w:rsidR="00CF3BCB" w:rsidRDefault="00CF3BCB" w:rsidP="00CF3BCB">
      <w:pPr>
        <w:rPr>
          <w:b/>
          <w:bCs/>
          <w:lang w:val="en-GB"/>
        </w:rPr>
      </w:pPr>
    </w:p>
    <w:p w14:paraId="598A2A9B" w14:textId="24916F8D" w:rsidR="005C1DBA" w:rsidRDefault="005C1DBA" w:rsidP="00CF3BCB">
      <w:pPr>
        <w:rPr>
          <w:b/>
          <w:bCs/>
          <w:lang w:val="en-GB"/>
        </w:rPr>
      </w:pPr>
    </w:p>
    <w:p w14:paraId="7A7135A2" w14:textId="23621FD0" w:rsidR="005C1DBA" w:rsidRDefault="005C1DBA" w:rsidP="00CF3BCB">
      <w:pPr>
        <w:rPr>
          <w:b/>
          <w:bCs/>
          <w:lang w:val="en-GB"/>
        </w:rPr>
      </w:pPr>
    </w:p>
    <w:p w14:paraId="066B3779" w14:textId="5E5C4FC9" w:rsidR="005C1DBA" w:rsidRDefault="005C1DBA" w:rsidP="00CF3BCB">
      <w:pPr>
        <w:rPr>
          <w:b/>
          <w:bCs/>
          <w:lang w:val="en-GB"/>
        </w:rPr>
      </w:pPr>
    </w:p>
    <w:p w14:paraId="166DBA66" w14:textId="6ABE3E3B" w:rsidR="005C1DBA" w:rsidRDefault="005C1DBA" w:rsidP="00CF3BCB">
      <w:pPr>
        <w:rPr>
          <w:b/>
          <w:bCs/>
          <w:lang w:val="en-GB"/>
        </w:rPr>
      </w:pPr>
    </w:p>
    <w:p w14:paraId="1F6656E5" w14:textId="49A8A08B" w:rsidR="005C1DBA" w:rsidRDefault="005C1DBA" w:rsidP="00CF3BCB">
      <w:pPr>
        <w:rPr>
          <w:b/>
          <w:bCs/>
          <w:lang w:val="en-GB"/>
        </w:rPr>
      </w:pPr>
    </w:p>
    <w:p w14:paraId="6523C57E" w14:textId="248D2E1C" w:rsidR="005C1DBA" w:rsidRDefault="005C1DBA" w:rsidP="00CF3BCB">
      <w:pPr>
        <w:rPr>
          <w:b/>
          <w:bCs/>
          <w:lang w:val="en-GB"/>
        </w:rPr>
      </w:pPr>
    </w:p>
    <w:p w14:paraId="572EB353" w14:textId="17B4F5EB" w:rsidR="00653A50" w:rsidRDefault="00653A50" w:rsidP="00CF3BCB">
      <w:pPr>
        <w:rPr>
          <w:b/>
          <w:bCs/>
          <w:lang w:val="en-GB"/>
        </w:rPr>
      </w:pPr>
    </w:p>
    <w:p w14:paraId="144B03D4" w14:textId="1CDE8C1F" w:rsidR="00653A50" w:rsidRDefault="00653A50" w:rsidP="00CF3BCB">
      <w:pPr>
        <w:rPr>
          <w:b/>
          <w:bCs/>
          <w:lang w:val="en-GB"/>
        </w:rPr>
      </w:pPr>
    </w:p>
    <w:p w14:paraId="20B24C44" w14:textId="73249FB9" w:rsidR="00653A50" w:rsidRDefault="00653A50" w:rsidP="00CF3BCB">
      <w:pPr>
        <w:rPr>
          <w:b/>
          <w:bCs/>
          <w:lang w:val="en-GB"/>
        </w:rPr>
      </w:pPr>
    </w:p>
    <w:p w14:paraId="5F105FEF" w14:textId="123D4B0A" w:rsidR="00653A50" w:rsidRDefault="00653A50" w:rsidP="00CF3BCB">
      <w:pPr>
        <w:rPr>
          <w:b/>
          <w:bCs/>
          <w:lang w:val="en-GB"/>
        </w:rPr>
      </w:pPr>
    </w:p>
    <w:p w14:paraId="547471BC" w14:textId="123C0E7E" w:rsidR="00653A50" w:rsidRDefault="00653A50" w:rsidP="00CF3BCB">
      <w:pPr>
        <w:rPr>
          <w:b/>
          <w:bCs/>
          <w:lang w:val="en-GB"/>
        </w:rPr>
      </w:pPr>
    </w:p>
    <w:p w14:paraId="2504BF68" w14:textId="422FC522" w:rsidR="00653A50" w:rsidRDefault="00653A50" w:rsidP="00CF3BCB">
      <w:pPr>
        <w:rPr>
          <w:b/>
          <w:bCs/>
          <w:lang w:val="en-GB"/>
        </w:rPr>
      </w:pPr>
    </w:p>
    <w:p w14:paraId="3DAA86B6" w14:textId="51FEDA65" w:rsidR="00653A50" w:rsidRDefault="00653A50" w:rsidP="00CF3BCB">
      <w:pPr>
        <w:rPr>
          <w:b/>
          <w:bCs/>
          <w:lang w:val="en-GB"/>
        </w:rPr>
      </w:pPr>
    </w:p>
    <w:p w14:paraId="390D2C35" w14:textId="4965CD16" w:rsidR="00653A50" w:rsidRDefault="00653A50" w:rsidP="00CF3BCB">
      <w:pPr>
        <w:rPr>
          <w:b/>
          <w:bCs/>
          <w:lang w:val="en-GB"/>
        </w:rPr>
      </w:pPr>
    </w:p>
    <w:p w14:paraId="6179AB0B" w14:textId="13A3ADF9" w:rsidR="00653A50" w:rsidRDefault="00653A50" w:rsidP="00CF3BCB">
      <w:pPr>
        <w:rPr>
          <w:b/>
          <w:bCs/>
          <w:lang w:val="en-GB"/>
        </w:rPr>
      </w:pPr>
    </w:p>
    <w:p w14:paraId="0955EF4B" w14:textId="40C9CED0" w:rsidR="00653A50" w:rsidRDefault="00653A50" w:rsidP="00CF3BCB">
      <w:pPr>
        <w:rPr>
          <w:b/>
          <w:bCs/>
          <w:lang w:val="en-GB"/>
        </w:rPr>
      </w:pPr>
    </w:p>
    <w:p w14:paraId="190FCEBE" w14:textId="0E7B05F3" w:rsidR="00653A50" w:rsidRDefault="00653A50" w:rsidP="00CF3BCB">
      <w:pPr>
        <w:rPr>
          <w:b/>
          <w:bCs/>
          <w:lang w:val="en-GB"/>
        </w:rPr>
      </w:pPr>
    </w:p>
    <w:p w14:paraId="209FF43A" w14:textId="33690A58" w:rsidR="00653A50" w:rsidRDefault="00653A50" w:rsidP="00CF3BCB">
      <w:pPr>
        <w:rPr>
          <w:b/>
          <w:bCs/>
          <w:lang w:val="en-GB"/>
        </w:rPr>
      </w:pPr>
    </w:p>
    <w:p w14:paraId="5FBEB16D" w14:textId="31A98C2C" w:rsidR="00653A50" w:rsidRDefault="00653A50" w:rsidP="00CF3BCB">
      <w:pPr>
        <w:rPr>
          <w:b/>
          <w:bCs/>
          <w:lang w:val="en-GB"/>
        </w:rPr>
      </w:pPr>
    </w:p>
    <w:p w14:paraId="50734B33" w14:textId="7218CDD9" w:rsidR="00653A50" w:rsidRDefault="00653A50" w:rsidP="00CF3BCB">
      <w:pPr>
        <w:rPr>
          <w:b/>
          <w:bCs/>
          <w:lang w:val="en-GB"/>
        </w:rPr>
      </w:pPr>
    </w:p>
    <w:p w14:paraId="3C9DF45E" w14:textId="12B4A1C7" w:rsidR="00653A50" w:rsidRDefault="00653A50" w:rsidP="00CF3BCB">
      <w:pPr>
        <w:rPr>
          <w:b/>
          <w:bCs/>
          <w:lang w:val="en-GB"/>
        </w:rPr>
      </w:pPr>
    </w:p>
    <w:p w14:paraId="36AF0AC9" w14:textId="743DA366" w:rsidR="00653A50" w:rsidRDefault="00653A50" w:rsidP="00CF3BCB">
      <w:pPr>
        <w:rPr>
          <w:b/>
          <w:bCs/>
          <w:lang w:val="en-GB"/>
        </w:rPr>
      </w:pPr>
    </w:p>
    <w:p w14:paraId="7BB26CD9" w14:textId="0706B726" w:rsidR="00653A50" w:rsidRDefault="00653A50" w:rsidP="00CF3BCB">
      <w:pPr>
        <w:rPr>
          <w:b/>
          <w:bCs/>
          <w:lang w:val="en-GB"/>
        </w:rPr>
      </w:pPr>
    </w:p>
    <w:p w14:paraId="27ACD917" w14:textId="2D11083F" w:rsidR="00653A50" w:rsidRDefault="00653A50" w:rsidP="00CF3BCB">
      <w:pPr>
        <w:rPr>
          <w:b/>
          <w:bCs/>
          <w:lang w:val="en-GB"/>
        </w:rPr>
      </w:pPr>
    </w:p>
    <w:p w14:paraId="017617E8" w14:textId="2A7FC98B" w:rsidR="00653A50" w:rsidRDefault="00653A50" w:rsidP="00CF3BCB">
      <w:pPr>
        <w:rPr>
          <w:b/>
          <w:bCs/>
          <w:lang w:val="en-GB"/>
        </w:rPr>
      </w:pPr>
    </w:p>
    <w:p w14:paraId="03639E10" w14:textId="1FB36C25" w:rsidR="00653A50" w:rsidRDefault="00653A50" w:rsidP="00CF3BCB">
      <w:pPr>
        <w:rPr>
          <w:b/>
          <w:bCs/>
          <w:lang w:val="en-GB"/>
        </w:rPr>
      </w:pPr>
    </w:p>
    <w:p w14:paraId="41489C99" w14:textId="19AC70EA" w:rsidR="00653A50" w:rsidRDefault="00653A50" w:rsidP="00CF3BCB">
      <w:pPr>
        <w:rPr>
          <w:b/>
          <w:bCs/>
          <w:lang w:val="en-GB"/>
        </w:rPr>
      </w:pPr>
    </w:p>
    <w:p w14:paraId="07747C34" w14:textId="1ACD9D67" w:rsidR="00653A50" w:rsidRDefault="00653A50" w:rsidP="00CF3BCB">
      <w:pPr>
        <w:rPr>
          <w:b/>
          <w:bCs/>
          <w:lang w:val="en-GB"/>
        </w:rPr>
      </w:pPr>
    </w:p>
    <w:p w14:paraId="5D1C28F8" w14:textId="1C5CA6E9" w:rsidR="00653A50" w:rsidRDefault="00653A50" w:rsidP="00CF3BCB">
      <w:pPr>
        <w:rPr>
          <w:b/>
          <w:bCs/>
          <w:lang w:val="en-GB"/>
        </w:rPr>
      </w:pPr>
    </w:p>
    <w:p w14:paraId="297BF2F1" w14:textId="1323C72B" w:rsidR="00653A50" w:rsidRDefault="00653A50" w:rsidP="00CF3BCB">
      <w:pPr>
        <w:rPr>
          <w:b/>
          <w:bCs/>
          <w:lang w:val="en-GB"/>
        </w:rPr>
      </w:pPr>
    </w:p>
    <w:p w14:paraId="5E9C7843" w14:textId="33BE92A9" w:rsidR="00653A50" w:rsidRDefault="00653A50" w:rsidP="00CF3BCB">
      <w:pPr>
        <w:rPr>
          <w:b/>
          <w:bCs/>
          <w:lang w:val="en-GB"/>
        </w:rPr>
      </w:pPr>
    </w:p>
    <w:p w14:paraId="310D1B96" w14:textId="5EE81A30" w:rsidR="00653A50" w:rsidRDefault="00653A50" w:rsidP="00CF3BCB">
      <w:pPr>
        <w:rPr>
          <w:b/>
          <w:bCs/>
          <w:lang w:val="en-GB"/>
        </w:rPr>
      </w:pPr>
    </w:p>
    <w:p w14:paraId="09419555" w14:textId="340A94F4" w:rsidR="00653A50" w:rsidRDefault="00653A50" w:rsidP="00CF3BCB">
      <w:pPr>
        <w:rPr>
          <w:b/>
          <w:bCs/>
          <w:lang w:val="en-GB"/>
        </w:rPr>
      </w:pPr>
    </w:p>
    <w:p w14:paraId="15011B87" w14:textId="6689B713" w:rsidR="00653A50" w:rsidRDefault="00653A50" w:rsidP="00CF3BCB">
      <w:pPr>
        <w:rPr>
          <w:b/>
          <w:bCs/>
          <w:lang w:val="en-GB"/>
        </w:rPr>
      </w:pPr>
    </w:p>
    <w:p w14:paraId="4C41341C" w14:textId="7C78F8B3" w:rsidR="00653A50" w:rsidRDefault="00653A50" w:rsidP="00CF3BCB">
      <w:pPr>
        <w:rPr>
          <w:b/>
          <w:bCs/>
          <w:lang w:val="en-GB"/>
        </w:rPr>
      </w:pPr>
    </w:p>
    <w:p w14:paraId="47E9E5C2" w14:textId="77777777" w:rsidR="00653A50" w:rsidRDefault="00653A50" w:rsidP="00CF3BCB">
      <w:pPr>
        <w:rPr>
          <w:b/>
          <w:bCs/>
          <w:lang w:val="en-GB"/>
        </w:rPr>
      </w:pPr>
    </w:p>
    <w:p w14:paraId="12311785" w14:textId="77777777" w:rsidR="005C1DBA" w:rsidRPr="00CF3BCB" w:rsidRDefault="005C1DBA" w:rsidP="00CF3BCB">
      <w:pPr>
        <w:rPr>
          <w:b/>
          <w:bCs/>
          <w:lang w:val="en-GB"/>
        </w:rPr>
      </w:pPr>
    </w:p>
    <w:p w14:paraId="1F715BF8" w14:textId="4F0BD11B" w:rsidR="000C5C7C" w:rsidRDefault="000C5C7C" w:rsidP="000C5C7C">
      <w:pPr>
        <w:pStyle w:val="Heading1"/>
        <w:rPr>
          <w:lang w:val="en-GB"/>
        </w:rPr>
      </w:pPr>
      <w:bookmarkStart w:id="4" w:name="_Toc39935478"/>
      <w:r>
        <w:rPr>
          <w:lang w:val="en-GB"/>
        </w:rPr>
        <w:lastRenderedPageBreak/>
        <w:t>Fragment File</w:t>
      </w:r>
      <w:bookmarkEnd w:id="4"/>
    </w:p>
    <w:p w14:paraId="1361E96E" w14:textId="40A40071" w:rsidR="00CF3BCB" w:rsidRDefault="00CF3BCB" w:rsidP="00CF3BCB">
      <w:pPr>
        <w:rPr>
          <w:lang w:val="en-GB"/>
        </w:rPr>
      </w:pPr>
    </w:p>
    <w:p w14:paraId="6EB1D6F9" w14:textId="4422EB59" w:rsidR="00CF3BCB" w:rsidRDefault="00CF3BCB" w:rsidP="00CF3BCB">
      <w:pPr>
        <w:pStyle w:val="Heading2"/>
        <w:rPr>
          <w:lang w:val="en-GB"/>
        </w:rPr>
      </w:pPr>
      <w:bookmarkStart w:id="5" w:name="_Toc39935479"/>
      <w:r>
        <w:rPr>
          <w:lang w:val="en-GB"/>
        </w:rPr>
        <w:t>Variables</w:t>
      </w:r>
      <w:bookmarkEnd w:id="5"/>
    </w:p>
    <w:p w14:paraId="0AAB7FE4" w14:textId="77777777" w:rsidR="00CF3BCB" w:rsidRPr="00CF3BCB" w:rsidRDefault="00CF3BCB" w:rsidP="00CF3BCB">
      <w:pPr>
        <w:rPr>
          <w:lang w:val="en-GB"/>
        </w:rPr>
      </w:pPr>
    </w:p>
    <w:p w14:paraId="55A5F8C8" w14:textId="1BF5B1AA" w:rsid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uniform vec3 </w:t>
      </w:r>
      <w:proofErr w:type="spellStart"/>
      <w:proofErr w:type="gramStart"/>
      <w:r w:rsidRPr="00CF3BCB">
        <w:rPr>
          <w:rFonts w:ascii="Consolas" w:hAnsi="Consolas" w:cs="Consolas"/>
          <w:b/>
          <w:bCs/>
          <w:color w:val="000000"/>
          <w:sz w:val="19"/>
          <w:szCs w:val="19"/>
          <w:lang w:val="en-GB"/>
        </w:rPr>
        <w:t>lightDir</w:t>
      </w:r>
      <w:proofErr w:type="spellEnd"/>
      <w:r w:rsidRPr="00CF3BCB">
        <w:rPr>
          <w:rFonts w:ascii="Consolas" w:hAnsi="Consolas" w:cs="Consolas"/>
          <w:b/>
          <w:bCs/>
          <w:color w:val="000000"/>
          <w:sz w:val="19"/>
          <w:szCs w:val="19"/>
          <w:lang w:val="en-GB"/>
        </w:rPr>
        <w:t>;</w:t>
      </w:r>
      <w:proofErr w:type="gramEnd"/>
    </w:p>
    <w:p w14:paraId="3BAD87DF" w14:textId="0B4249EF" w:rsidR="005C1DBA" w:rsidRDefault="005C1DBA" w:rsidP="00CF3BCB">
      <w:pPr>
        <w:autoSpaceDE w:val="0"/>
        <w:autoSpaceDN w:val="0"/>
        <w:adjustRightInd w:val="0"/>
        <w:rPr>
          <w:rFonts w:ascii="Consolas" w:hAnsi="Consolas" w:cs="Consolas"/>
          <w:b/>
          <w:bCs/>
          <w:color w:val="000000"/>
          <w:sz w:val="19"/>
          <w:szCs w:val="19"/>
          <w:lang w:val="en-GB"/>
        </w:rPr>
      </w:pPr>
    </w:p>
    <w:p w14:paraId="091B1A16" w14:textId="2D0626D5" w:rsidR="005C1DBA" w:rsidRDefault="005C1DBA" w:rsidP="00CF3BCB">
      <w:pPr>
        <w:autoSpaceDE w:val="0"/>
        <w:autoSpaceDN w:val="0"/>
        <w:adjustRightInd w:val="0"/>
        <w:rPr>
          <w:sz w:val="24"/>
          <w:szCs w:val="24"/>
          <w:lang w:val="en-GB"/>
        </w:rPr>
      </w:pPr>
      <w:r>
        <w:rPr>
          <w:sz w:val="24"/>
          <w:szCs w:val="24"/>
          <w:lang w:val="en-GB"/>
        </w:rPr>
        <w:t xml:space="preserve">The </w:t>
      </w:r>
      <w:proofErr w:type="spellStart"/>
      <w:r>
        <w:rPr>
          <w:sz w:val="24"/>
          <w:szCs w:val="24"/>
          <w:lang w:val="en-GB"/>
        </w:rPr>
        <w:t>lightDir</w:t>
      </w:r>
      <w:proofErr w:type="spellEnd"/>
      <w:r>
        <w:rPr>
          <w:sz w:val="24"/>
          <w:szCs w:val="24"/>
          <w:lang w:val="en-GB"/>
        </w:rPr>
        <w:t xml:space="preserve"> variable stores the direction that the light source is projected for use within the Toon shader.</w:t>
      </w:r>
    </w:p>
    <w:p w14:paraId="4D4F1239" w14:textId="77777777" w:rsidR="005C1DBA" w:rsidRPr="00CF3BCB" w:rsidRDefault="005C1DBA" w:rsidP="00CF3BCB">
      <w:pPr>
        <w:autoSpaceDE w:val="0"/>
        <w:autoSpaceDN w:val="0"/>
        <w:adjustRightInd w:val="0"/>
        <w:rPr>
          <w:rFonts w:ascii="Consolas" w:hAnsi="Consolas" w:cs="Consolas"/>
          <w:b/>
          <w:bCs/>
          <w:color w:val="000000"/>
          <w:sz w:val="19"/>
          <w:szCs w:val="19"/>
          <w:lang w:val="en-GB"/>
        </w:rPr>
      </w:pPr>
    </w:p>
    <w:p w14:paraId="5B460312" w14:textId="10EB8FF2" w:rsid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varying vec3 </w:t>
      </w:r>
      <w:proofErr w:type="gramStart"/>
      <w:r w:rsidRPr="00CF3BCB">
        <w:rPr>
          <w:rFonts w:ascii="Consolas" w:hAnsi="Consolas" w:cs="Consolas"/>
          <w:b/>
          <w:bCs/>
          <w:color w:val="000000"/>
          <w:sz w:val="19"/>
          <w:szCs w:val="19"/>
          <w:lang w:val="en-GB"/>
        </w:rPr>
        <w:t>normal;</w:t>
      </w:r>
      <w:proofErr w:type="gramEnd"/>
    </w:p>
    <w:p w14:paraId="37FDE97E" w14:textId="77777777" w:rsidR="005C1DBA" w:rsidRDefault="005C1DBA" w:rsidP="00CF3BCB">
      <w:pPr>
        <w:autoSpaceDE w:val="0"/>
        <w:autoSpaceDN w:val="0"/>
        <w:adjustRightInd w:val="0"/>
        <w:rPr>
          <w:rFonts w:ascii="Consolas" w:hAnsi="Consolas" w:cs="Consolas"/>
          <w:b/>
          <w:bCs/>
          <w:color w:val="000000"/>
          <w:sz w:val="19"/>
          <w:szCs w:val="19"/>
          <w:lang w:val="en-GB"/>
        </w:rPr>
      </w:pPr>
    </w:p>
    <w:p w14:paraId="20DED9DE" w14:textId="38BF9F03" w:rsidR="005C1DBA" w:rsidRPr="00CF3BCB" w:rsidRDefault="005C1DBA" w:rsidP="00CF3BCB">
      <w:pPr>
        <w:autoSpaceDE w:val="0"/>
        <w:autoSpaceDN w:val="0"/>
        <w:adjustRightInd w:val="0"/>
        <w:rPr>
          <w:rFonts w:ascii="Consolas" w:hAnsi="Consolas" w:cs="Consolas"/>
          <w:b/>
          <w:bCs/>
          <w:color w:val="000000"/>
          <w:sz w:val="19"/>
          <w:szCs w:val="19"/>
          <w:lang w:val="en-GB"/>
        </w:rPr>
      </w:pPr>
      <w:r>
        <w:rPr>
          <w:sz w:val="24"/>
          <w:szCs w:val="24"/>
          <w:lang w:val="en-GB"/>
        </w:rPr>
        <w:t>The</w:t>
      </w:r>
      <w:r>
        <w:rPr>
          <w:sz w:val="24"/>
          <w:szCs w:val="24"/>
          <w:lang w:val="en-GB"/>
        </w:rPr>
        <w:t xml:space="preserve"> normal variable is taken from the Vertex file in order to be used to finalise the shader.</w:t>
      </w:r>
    </w:p>
    <w:p w14:paraId="27F0B164" w14:textId="77777777" w:rsidR="00CF3BCB" w:rsidRPr="00CF3BCB" w:rsidRDefault="00CF3BCB" w:rsidP="00CF3BCB">
      <w:pPr>
        <w:autoSpaceDE w:val="0"/>
        <w:autoSpaceDN w:val="0"/>
        <w:adjustRightInd w:val="0"/>
        <w:rPr>
          <w:rFonts w:ascii="Consolas" w:hAnsi="Consolas" w:cs="Consolas"/>
          <w:b/>
          <w:bCs/>
          <w:color w:val="000000"/>
          <w:sz w:val="19"/>
          <w:szCs w:val="19"/>
          <w:lang w:val="en-GB"/>
        </w:rPr>
      </w:pPr>
    </w:p>
    <w:p w14:paraId="57D219BA" w14:textId="06192D20" w:rsid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in vec3 </w:t>
      </w:r>
      <w:proofErr w:type="gramStart"/>
      <w:r w:rsidRPr="00CF3BCB">
        <w:rPr>
          <w:rFonts w:ascii="Consolas" w:hAnsi="Consolas" w:cs="Consolas"/>
          <w:b/>
          <w:bCs/>
          <w:color w:val="000000"/>
          <w:sz w:val="19"/>
          <w:szCs w:val="19"/>
          <w:lang w:val="en-GB"/>
        </w:rPr>
        <w:t>Position;</w:t>
      </w:r>
      <w:proofErr w:type="gramEnd"/>
    </w:p>
    <w:p w14:paraId="0EE4CDEA" w14:textId="7ABC40B4" w:rsidR="005C1DBA" w:rsidRDefault="005C1DBA" w:rsidP="00CF3BCB">
      <w:pPr>
        <w:autoSpaceDE w:val="0"/>
        <w:autoSpaceDN w:val="0"/>
        <w:adjustRightInd w:val="0"/>
        <w:rPr>
          <w:rFonts w:ascii="Consolas" w:hAnsi="Consolas" w:cs="Consolas"/>
          <w:b/>
          <w:bCs/>
          <w:color w:val="000000"/>
          <w:sz w:val="19"/>
          <w:szCs w:val="19"/>
          <w:lang w:val="en-GB"/>
        </w:rPr>
      </w:pPr>
    </w:p>
    <w:p w14:paraId="230B2A29" w14:textId="4D01DA88" w:rsidR="005C1DBA" w:rsidRPr="00CF3BCB" w:rsidRDefault="005C1DBA" w:rsidP="00CF3BCB">
      <w:pPr>
        <w:autoSpaceDE w:val="0"/>
        <w:autoSpaceDN w:val="0"/>
        <w:adjustRightInd w:val="0"/>
        <w:rPr>
          <w:rFonts w:ascii="Consolas" w:hAnsi="Consolas" w:cs="Consolas"/>
          <w:b/>
          <w:bCs/>
          <w:color w:val="000000"/>
          <w:sz w:val="19"/>
          <w:szCs w:val="19"/>
          <w:lang w:val="en-GB"/>
        </w:rPr>
      </w:pPr>
      <w:r>
        <w:rPr>
          <w:sz w:val="24"/>
          <w:szCs w:val="24"/>
          <w:lang w:val="en-GB"/>
        </w:rPr>
        <w:t>The</w:t>
      </w:r>
      <w:r>
        <w:rPr>
          <w:sz w:val="24"/>
          <w:szCs w:val="24"/>
          <w:lang w:val="en-GB"/>
        </w:rPr>
        <w:t xml:space="preserve"> position variable is also taken from the Vertex file to be used to finalise the shader.</w:t>
      </w:r>
    </w:p>
    <w:p w14:paraId="3231CA97" w14:textId="77777777" w:rsidR="00CF3BCB" w:rsidRPr="00CF3BCB" w:rsidRDefault="00CF3BCB" w:rsidP="00CF3BCB">
      <w:pPr>
        <w:autoSpaceDE w:val="0"/>
        <w:autoSpaceDN w:val="0"/>
        <w:adjustRightInd w:val="0"/>
        <w:rPr>
          <w:rFonts w:ascii="Consolas" w:hAnsi="Consolas" w:cs="Consolas"/>
          <w:b/>
          <w:bCs/>
          <w:color w:val="000000"/>
          <w:sz w:val="19"/>
          <w:szCs w:val="19"/>
          <w:lang w:val="en-GB"/>
        </w:rPr>
      </w:pPr>
    </w:p>
    <w:p w14:paraId="3B35CA6A" w14:textId="56EBA79C" w:rsid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uniform vec3 </w:t>
      </w:r>
      <w:proofErr w:type="spellStart"/>
      <w:proofErr w:type="gramStart"/>
      <w:r w:rsidRPr="00CF3BCB">
        <w:rPr>
          <w:rFonts w:ascii="Consolas" w:hAnsi="Consolas" w:cs="Consolas"/>
          <w:b/>
          <w:bCs/>
          <w:color w:val="000000"/>
          <w:sz w:val="19"/>
          <w:szCs w:val="19"/>
          <w:lang w:val="en-GB"/>
        </w:rPr>
        <w:t>cameraPos</w:t>
      </w:r>
      <w:proofErr w:type="spellEnd"/>
      <w:r w:rsidRPr="00CF3BCB">
        <w:rPr>
          <w:rFonts w:ascii="Consolas" w:hAnsi="Consolas" w:cs="Consolas"/>
          <w:b/>
          <w:bCs/>
          <w:color w:val="000000"/>
          <w:sz w:val="19"/>
          <w:szCs w:val="19"/>
          <w:lang w:val="en-GB"/>
        </w:rPr>
        <w:t>;</w:t>
      </w:r>
      <w:proofErr w:type="gramEnd"/>
    </w:p>
    <w:p w14:paraId="2989FBB1" w14:textId="2D897DFC" w:rsidR="005C1DBA" w:rsidRDefault="005C1DBA" w:rsidP="00CF3BCB">
      <w:pPr>
        <w:autoSpaceDE w:val="0"/>
        <w:autoSpaceDN w:val="0"/>
        <w:adjustRightInd w:val="0"/>
        <w:rPr>
          <w:rFonts w:ascii="Consolas" w:hAnsi="Consolas" w:cs="Consolas"/>
          <w:b/>
          <w:bCs/>
          <w:color w:val="000000"/>
          <w:sz w:val="19"/>
          <w:szCs w:val="19"/>
          <w:lang w:val="en-GB"/>
        </w:rPr>
      </w:pPr>
    </w:p>
    <w:p w14:paraId="0EB2E75E" w14:textId="088441F1" w:rsidR="005C1DBA" w:rsidRDefault="005C1DBA" w:rsidP="00CF3BCB">
      <w:pPr>
        <w:autoSpaceDE w:val="0"/>
        <w:autoSpaceDN w:val="0"/>
        <w:adjustRightInd w:val="0"/>
        <w:rPr>
          <w:sz w:val="24"/>
          <w:szCs w:val="24"/>
          <w:lang w:val="en-GB"/>
        </w:rPr>
      </w:pPr>
      <w:r>
        <w:rPr>
          <w:sz w:val="24"/>
          <w:szCs w:val="24"/>
          <w:lang w:val="en-GB"/>
        </w:rPr>
        <w:t>The</w:t>
      </w:r>
      <w:r>
        <w:rPr>
          <w:sz w:val="24"/>
          <w:szCs w:val="24"/>
          <w:lang w:val="en-GB"/>
        </w:rPr>
        <w:t xml:space="preserve"> camera’s position is needed to allow the glass texture to run smoothly and correctly.</w:t>
      </w:r>
    </w:p>
    <w:p w14:paraId="01D63763" w14:textId="77777777" w:rsidR="005C1DBA" w:rsidRPr="00CF3BCB" w:rsidRDefault="005C1DBA" w:rsidP="00CF3BCB">
      <w:pPr>
        <w:autoSpaceDE w:val="0"/>
        <w:autoSpaceDN w:val="0"/>
        <w:adjustRightInd w:val="0"/>
        <w:rPr>
          <w:rFonts w:ascii="Consolas" w:hAnsi="Consolas" w:cs="Consolas"/>
          <w:b/>
          <w:bCs/>
          <w:color w:val="000000"/>
          <w:sz w:val="19"/>
          <w:szCs w:val="19"/>
          <w:lang w:val="en-GB"/>
        </w:rPr>
      </w:pPr>
    </w:p>
    <w:p w14:paraId="19A309E5" w14:textId="691968DE" w:rsid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uniform </w:t>
      </w:r>
      <w:proofErr w:type="spellStart"/>
      <w:r w:rsidRPr="00CF3BCB">
        <w:rPr>
          <w:rFonts w:ascii="Consolas" w:hAnsi="Consolas" w:cs="Consolas"/>
          <w:b/>
          <w:bCs/>
          <w:color w:val="000000"/>
          <w:sz w:val="19"/>
          <w:szCs w:val="19"/>
          <w:lang w:val="en-GB"/>
        </w:rPr>
        <w:t>samplerCube</w:t>
      </w:r>
      <w:proofErr w:type="spellEnd"/>
      <w:r w:rsidRPr="00CF3BCB">
        <w:rPr>
          <w:rFonts w:ascii="Consolas" w:hAnsi="Consolas" w:cs="Consolas"/>
          <w:b/>
          <w:bCs/>
          <w:color w:val="000000"/>
          <w:sz w:val="19"/>
          <w:szCs w:val="19"/>
          <w:lang w:val="en-GB"/>
        </w:rPr>
        <w:t xml:space="preserve"> </w:t>
      </w:r>
      <w:proofErr w:type="gramStart"/>
      <w:r w:rsidRPr="00CF3BCB">
        <w:rPr>
          <w:rFonts w:ascii="Consolas" w:hAnsi="Consolas" w:cs="Consolas"/>
          <w:b/>
          <w:bCs/>
          <w:color w:val="000000"/>
          <w:sz w:val="19"/>
          <w:szCs w:val="19"/>
          <w:lang w:val="en-GB"/>
        </w:rPr>
        <w:t>skybox;</w:t>
      </w:r>
      <w:proofErr w:type="gramEnd"/>
    </w:p>
    <w:p w14:paraId="0ED8FF98" w14:textId="35D21E25" w:rsidR="005C1DBA" w:rsidRDefault="005C1DBA" w:rsidP="00CF3BCB">
      <w:pPr>
        <w:autoSpaceDE w:val="0"/>
        <w:autoSpaceDN w:val="0"/>
        <w:adjustRightInd w:val="0"/>
        <w:rPr>
          <w:rFonts w:ascii="Consolas" w:hAnsi="Consolas" w:cs="Consolas"/>
          <w:b/>
          <w:bCs/>
          <w:color w:val="000000"/>
          <w:sz w:val="19"/>
          <w:szCs w:val="19"/>
          <w:lang w:val="en-GB"/>
        </w:rPr>
      </w:pPr>
    </w:p>
    <w:p w14:paraId="58DB468F" w14:textId="64EF4719" w:rsidR="005C1DBA" w:rsidRPr="00CF3BCB" w:rsidRDefault="005C1DBA" w:rsidP="00CF3BCB">
      <w:pPr>
        <w:autoSpaceDE w:val="0"/>
        <w:autoSpaceDN w:val="0"/>
        <w:adjustRightInd w:val="0"/>
        <w:rPr>
          <w:rFonts w:ascii="Consolas" w:hAnsi="Consolas" w:cs="Consolas"/>
          <w:b/>
          <w:bCs/>
          <w:color w:val="000000"/>
          <w:sz w:val="19"/>
          <w:szCs w:val="19"/>
          <w:lang w:val="en-GB"/>
        </w:rPr>
      </w:pPr>
      <w:r>
        <w:rPr>
          <w:sz w:val="24"/>
          <w:szCs w:val="24"/>
          <w:lang w:val="en-GB"/>
        </w:rPr>
        <w:t>The</w:t>
      </w:r>
      <w:r>
        <w:rPr>
          <w:sz w:val="24"/>
          <w:szCs w:val="24"/>
          <w:lang w:val="en-GB"/>
        </w:rPr>
        <w:t xml:space="preserve"> skybox is taken to be projected onto the model when creating the glass effect so that it shows the opaqueness of the glass.</w:t>
      </w:r>
    </w:p>
    <w:p w14:paraId="1EBF5150" w14:textId="77761FD5" w:rsidR="00CF3BCB" w:rsidRDefault="00CF3BCB" w:rsidP="00CF3BCB">
      <w:pPr>
        <w:autoSpaceDE w:val="0"/>
        <w:autoSpaceDN w:val="0"/>
        <w:adjustRightInd w:val="0"/>
        <w:rPr>
          <w:rFonts w:ascii="Consolas" w:hAnsi="Consolas" w:cs="Consolas"/>
          <w:b/>
          <w:bCs/>
          <w:color w:val="000000"/>
          <w:sz w:val="19"/>
          <w:szCs w:val="19"/>
          <w:lang w:val="en-GB"/>
        </w:rPr>
      </w:pPr>
    </w:p>
    <w:p w14:paraId="48734ACE" w14:textId="77777777" w:rsidR="00653A50" w:rsidRPr="00CF3BCB" w:rsidRDefault="00653A50" w:rsidP="00653A50">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float </w:t>
      </w:r>
      <w:proofErr w:type="gramStart"/>
      <w:r w:rsidRPr="00CF3BCB">
        <w:rPr>
          <w:rFonts w:ascii="Consolas" w:hAnsi="Consolas" w:cs="Consolas"/>
          <w:b/>
          <w:bCs/>
          <w:color w:val="000000"/>
          <w:sz w:val="19"/>
          <w:szCs w:val="19"/>
          <w:lang w:val="en-GB"/>
        </w:rPr>
        <w:t>intensity;</w:t>
      </w:r>
      <w:proofErr w:type="gramEnd"/>
    </w:p>
    <w:p w14:paraId="0A099A4E" w14:textId="77777777" w:rsidR="00653A50" w:rsidRDefault="00653A50" w:rsidP="00653A50">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intensity = dot(</w:t>
      </w:r>
      <w:proofErr w:type="spellStart"/>
      <w:r w:rsidRPr="00CF3BCB">
        <w:rPr>
          <w:rFonts w:ascii="Consolas" w:hAnsi="Consolas" w:cs="Consolas"/>
          <w:b/>
          <w:bCs/>
          <w:color w:val="000000"/>
          <w:sz w:val="19"/>
          <w:szCs w:val="19"/>
          <w:lang w:val="en-GB"/>
        </w:rPr>
        <w:t>lightDir,normal</w:t>
      </w:r>
      <w:proofErr w:type="spellEnd"/>
      <w:proofErr w:type="gramStart"/>
      <w:r w:rsidRPr="00CF3BCB">
        <w:rPr>
          <w:rFonts w:ascii="Consolas" w:hAnsi="Consolas" w:cs="Consolas"/>
          <w:b/>
          <w:bCs/>
          <w:color w:val="000000"/>
          <w:sz w:val="19"/>
          <w:szCs w:val="19"/>
          <w:lang w:val="en-GB"/>
        </w:rPr>
        <w:t>);</w:t>
      </w:r>
      <w:proofErr w:type="gramEnd"/>
    </w:p>
    <w:p w14:paraId="2D71512B" w14:textId="77777777" w:rsidR="00653A50" w:rsidRDefault="00653A50" w:rsidP="00653A50">
      <w:pPr>
        <w:autoSpaceDE w:val="0"/>
        <w:autoSpaceDN w:val="0"/>
        <w:adjustRightInd w:val="0"/>
        <w:rPr>
          <w:rFonts w:ascii="Consolas" w:hAnsi="Consolas" w:cs="Consolas"/>
          <w:b/>
          <w:bCs/>
          <w:color w:val="000000"/>
          <w:sz w:val="19"/>
          <w:szCs w:val="19"/>
          <w:lang w:val="en-GB"/>
        </w:rPr>
      </w:pPr>
    </w:p>
    <w:p w14:paraId="6F43A640" w14:textId="77777777" w:rsidR="00653A50" w:rsidRPr="00CF3BCB" w:rsidRDefault="00653A50" w:rsidP="00653A50">
      <w:pPr>
        <w:autoSpaceDE w:val="0"/>
        <w:autoSpaceDN w:val="0"/>
        <w:adjustRightInd w:val="0"/>
        <w:rPr>
          <w:rFonts w:ascii="Consolas" w:hAnsi="Consolas" w:cs="Consolas"/>
          <w:b/>
          <w:bCs/>
          <w:color w:val="000000"/>
          <w:sz w:val="19"/>
          <w:szCs w:val="19"/>
          <w:lang w:val="en-GB"/>
        </w:rPr>
      </w:pPr>
      <w:r>
        <w:rPr>
          <w:sz w:val="24"/>
          <w:szCs w:val="24"/>
          <w:lang w:val="en-GB"/>
        </w:rPr>
        <w:t xml:space="preserve">The intensity variable is </w:t>
      </w:r>
      <w:proofErr w:type="gramStart"/>
      <w:r>
        <w:rPr>
          <w:sz w:val="24"/>
          <w:szCs w:val="24"/>
          <w:lang w:val="en-GB"/>
        </w:rPr>
        <w:t>created</w:t>
      </w:r>
      <w:proofErr w:type="gramEnd"/>
      <w:r>
        <w:rPr>
          <w:sz w:val="24"/>
          <w:szCs w:val="24"/>
          <w:lang w:val="en-GB"/>
        </w:rPr>
        <w:t xml:space="preserve"> and data is stored to develop the Toon shader .</w:t>
      </w:r>
    </w:p>
    <w:p w14:paraId="114DD7F8" w14:textId="77777777" w:rsidR="00653A50" w:rsidRPr="00CF3BCB" w:rsidRDefault="00653A50" w:rsidP="00653A50">
      <w:pPr>
        <w:autoSpaceDE w:val="0"/>
        <w:autoSpaceDN w:val="0"/>
        <w:adjustRightInd w:val="0"/>
        <w:rPr>
          <w:rFonts w:ascii="Consolas" w:hAnsi="Consolas" w:cs="Consolas"/>
          <w:b/>
          <w:bCs/>
          <w:color w:val="000000"/>
          <w:sz w:val="19"/>
          <w:szCs w:val="19"/>
          <w:lang w:val="en-GB"/>
        </w:rPr>
      </w:pPr>
    </w:p>
    <w:p w14:paraId="7262FC2A" w14:textId="77777777" w:rsidR="00653A50" w:rsidRPr="00CF3BCB" w:rsidRDefault="00653A50" w:rsidP="00653A50">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float ratio = 1.00 / </w:t>
      </w:r>
      <w:proofErr w:type="gramStart"/>
      <w:r w:rsidRPr="00CF3BCB">
        <w:rPr>
          <w:rFonts w:ascii="Consolas" w:hAnsi="Consolas" w:cs="Consolas"/>
          <w:b/>
          <w:bCs/>
          <w:color w:val="000000"/>
          <w:sz w:val="19"/>
          <w:szCs w:val="19"/>
          <w:lang w:val="en-GB"/>
        </w:rPr>
        <w:t>1.52;</w:t>
      </w:r>
      <w:proofErr w:type="gramEnd"/>
    </w:p>
    <w:p w14:paraId="5A70C481" w14:textId="77777777" w:rsidR="00653A50" w:rsidRPr="00CF3BCB" w:rsidRDefault="00653A50" w:rsidP="00653A50">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vec3 I = normalize(Position - </w:t>
      </w:r>
      <w:proofErr w:type="spellStart"/>
      <w:r w:rsidRPr="00CF3BCB">
        <w:rPr>
          <w:rFonts w:ascii="Consolas" w:hAnsi="Consolas" w:cs="Consolas"/>
          <w:b/>
          <w:bCs/>
          <w:color w:val="000000"/>
          <w:sz w:val="19"/>
          <w:szCs w:val="19"/>
          <w:lang w:val="en-GB"/>
        </w:rPr>
        <w:t>cameraPos</w:t>
      </w:r>
      <w:proofErr w:type="spellEnd"/>
      <w:proofErr w:type="gramStart"/>
      <w:r w:rsidRPr="00CF3BCB">
        <w:rPr>
          <w:rFonts w:ascii="Consolas" w:hAnsi="Consolas" w:cs="Consolas"/>
          <w:b/>
          <w:bCs/>
          <w:color w:val="000000"/>
          <w:sz w:val="19"/>
          <w:szCs w:val="19"/>
          <w:lang w:val="en-GB"/>
        </w:rPr>
        <w:t>);</w:t>
      </w:r>
      <w:proofErr w:type="gramEnd"/>
    </w:p>
    <w:p w14:paraId="332F5C69" w14:textId="77777777" w:rsidR="00653A50" w:rsidRDefault="00653A50" w:rsidP="00653A50">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vec3 R = refract(I, normalize(normal), ratio</w:t>
      </w:r>
      <w:proofErr w:type="gramStart"/>
      <w:r w:rsidRPr="00CF3BCB">
        <w:rPr>
          <w:rFonts w:ascii="Consolas" w:hAnsi="Consolas" w:cs="Consolas"/>
          <w:b/>
          <w:bCs/>
          <w:color w:val="000000"/>
          <w:sz w:val="19"/>
          <w:szCs w:val="19"/>
          <w:lang w:val="en-GB"/>
        </w:rPr>
        <w:t>);</w:t>
      </w:r>
      <w:proofErr w:type="gramEnd"/>
    </w:p>
    <w:p w14:paraId="3AF8EFED" w14:textId="77777777" w:rsidR="00653A50" w:rsidRDefault="00653A50" w:rsidP="00653A50">
      <w:pPr>
        <w:autoSpaceDE w:val="0"/>
        <w:autoSpaceDN w:val="0"/>
        <w:adjustRightInd w:val="0"/>
        <w:rPr>
          <w:rFonts w:ascii="Consolas" w:hAnsi="Consolas" w:cs="Consolas"/>
          <w:b/>
          <w:bCs/>
          <w:color w:val="000000"/>
          <w:sz w:val="19"/>
          <w:szCs w:val="19"/>
          <w:lang w:val="en-GB"/>
        </w:rPr>
      </w:pPr>
    </w:p>
    <w:p w14:paraId="7B193162" w14:textId="77777777" w:rsidR="00653A50" w:rsidRPr="00CF3BCB" w:rsidRDefault="00653A50" w:rsidP="00653A50">
      <w:pPr>
        <w:autoSpaceDE w:val="0"/>
        <w:autoSpaceDN w:val="0"/>
        <w:adjustRightInd w:val="0"/>
        <w:rPr>
          <w:rFonts w:ascii="Consolas" w:hAnsi="Consolas" w:cs="Consolas"/>
          <w:b/>
          <w:bCs/>
          <w:color w:val="000000"/>
          <w:sz w:val="19"/>
          <w:szCs w:val="19"/>
          <w:lang w:val="en-GB"/>
        </w:rPr>
      </w:pPr>
      <w:r>
        <w:rPr>
          <w:sz w:val="24"/>
          <w:szCs w:val="24"/>
          <w:lang w:val="en-GB"/>
        </w:rPr>
        <w:t>These variables are used to create the glass texture and project the skybox texture onto the model.</w:t>
      </w:r>
    </w:p>
    <w:p w14:paraId="09B0387A" w14:textId="77777777" w:rsidR="00653A50" w:rsidRPr="00CF3BCB" w:rsidRDefault="00653A50" w:rsidP="00CF3BCB">
      <w:pPr>
        <w:autoSpaceDE w:val="0"/>
        <w:autoSpaceDN w:val="0"/>
        <w:adjustRightInd w:val="0"/>
        <w:rPr>
          <w:rFonts w:ascii="Consolas" w:hAnsi="Consolas" w:cs="Consolas"/>
          <w:b/>
          <w:bCs/>
          <w:color w:val="000000"/>
          <w:sz w:val="19"/>
          <w:szCs w:val="19"/>
          <w:lang w:val="en-GB"/>
        </w:rPr>
      </w:pPr>
    </w:p>
    <w:p w14:paraId="2C9F299A" w14:textId="7055F709" w:rsidR="00CF3BCB" w:rsidRDefault="00CF3BCB" w:rsidP="00CF3BCB">
      <w:pPr>
        <w:autoSpaceDE w:val="0"/>
        <w:autoSpaceDN w:val="0"/>
        <w:adjustRightInd w:val="0"/>
        <w:rPr>
          <w:rFonts w:ascii="Consolas" w:hAnsi="Consolas" w:cs="Consolas"/>
          <w:b/>
          <w:bCs/>
          <w:color w:val="000000"/>
          <w:sz w:val="19"/>
          <w:szCs w:val="19"/>
          <w:lang w:val="en-GB"/>
        </w:rPr>
      </w:pPr>
    </w:p>
    <w:p w14:paraId="2CF310BA" w14:textId="12177C0D" w:rsidR="00CF3BCB" w:rsidRDefault="00CF3BCB" w:rsidP="00CF3BCB">
      <w:pPr>
        <w:pStyle w:val="Heading2"/>
        <w:rPr>
          <w:lang w:val="en-GB"/>
        </w:rPr>
      </w:pPr>
      <w:bookmarkStart w:id="6" w:name="_Toc39935480"/>
      <w:r>
        <w:rPr>
          <w:lang w:val="en-GB"/>
        </w:rPr>
        <w:t>Methods</w:t>
      </w:r>
      <w:bookmarkEnd w:id="6"/>
    </w:p>
    <w:p w14:paraId="18231B77" w14:textId="77777777" w:rsidR="00CF3BCB" w:rsidRPr="00CF3BCB" w:rsidRDefault="00CF3BCB" w:rsidP="00CF3BCB">
      <w:pPr>
        <w:autoSpaceDE w:val="0"/>
        <w:autoSpaceDN w:val="0"/>
        <w:adjustRightInd w:val="0"/>
        <w:rPr>
          <w:rFonts w:ascii="Consolas" w:hAnsi="Consolas" w:cs="Consolas"/>
          <w:b/>
          <w:bCs/>
          <w:color w:val="000000"/>
          <w:sz w:val="19"/>
          <w:szCs w:val="19"/>
          <w:lang w:val="en-GB"/>
        </w:rPr>
      </w:pPr>
    </w:p>
    <w:p w14:paraId="0213BF3D" w14:textId="1C2C561D" w:rsidR="00CF3BCB" w:rsidRDefault="00CF3BCB" w:rsidP="005C1DBA">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if(</w:t>
      </w:r>
      <w:proofErr w:type="spellStart"/>
      <w:r w:rsidRPr="00CF3BCB">
        <w:rPr>
          <w:rFonts w:ascii="Consolas" w:hAnsi="Consolas" w:cs="Consolas"/>
          <w:b/>
          <w:bCs/>
          <w:color w:val="000000"/>
          <w:sz w:val="19"/>
          <w:szCs w:val="19"/>
          <w:lang w:val="en-GB"/>
        </w:rPr>
        <w:t>gl_FragCoord.x</w:t>
      </w:r>
      <w:proofErr w:type="spellEnd"/>
      <w:r w:rsidRPr="00CF3BCB">
        <w:rPr>
          <w:rFonts w:ascii="Consolas" w:hAnsi="Consolas" w:cs="Consolas"/>
          <w:b/>
          <w:bCs/>
          <w:color w:val="000000"/>
          <w:sz w:val="19"/>
          <w:szCs w:val="19"/>
          <w:lang w:val="en-GB"/>
        </w:rPr>
        <w:t xml:space="preserve"> &lt; 500)</w:t>
      </w:r>
    </w:p>
    <w:p w14:paraId="6BF050C1" w14:textId="7D56DB1E" w:rsidR="005C1DBA" w:rsidRDefault="005C1DBA" w:rsidP="005C1DBA">
      <w:pPr>
        <w:autoSpaceDE w:val="0"/>
        <w:autoSpaceDN w:val="0"/>
        <w:adjustRightInd w:val="0"/>
        <w:rPr>
          <w:rFonts w:ascii="Consolas" w:hAnsi="Consolas" w:cs="Consolas"/>
          <w:b/>
          <w:bCs/>
          <w:color w:val="000000"/>
          <w:sz w:val="19"/>
          <w:szCs w:val="19"/>
          <w:lang w:val="en-GB"/>
        </w:rPr>
      </w:pPr>
    </w:p>
    <w:p w14:paraId="08211A65" w14:textId="6C64ADF2" w:rsidR="005C1DBA" w:rsidRDefault="005C1DBA" w:rsidP="005C1DBA">
      <w:pPr>
        <w:autoSpaceDE w:val="0"/>
        <w:autoSpaceDN w:val="0"/>
        <w:adjustRightInd w:val="0"/>
        <w:rPr>
          <w:rFonts w:ascii="Consolas" w:hAnsi="Consolas" w:cs="Consolas"/>
          <w:b/>
          <w:bCs/>
          <w:color w:val="000000"/>
          <w:sz w:val="19"/>
          <w:szCs w:val="19"/>
          <w:lang w:val="en-GB"/>
        </w:rPr>
      </w:pPr>
      <w:r>
        <w:rPr>
          <w:sz w:val="24"/>
          <w:szCs w:val="24"/>
          <w:lang w:val="en-GB"/>
        </w:rPr>
        <w:t>Th</w:t>
      </w:r>
      <w:r w:rsidR="00A53954">
        <w:rPr>
          <w:sz w:val="24"/>
          <w:szCs w:val="24"/>
          <w:lang w:val="en-GB"/>
        </w:rPr>
        <w:t>is if statement checks the position of the fragment in the same way as the if statement in the Vertex file.</w:t>
      </w:r>
    </w:p>
    <w:p w14:paraId="7C7FB4B8" w14:textId="77777777" w:rsidR="005C1DBA" w:rsidRPr="00CF3BCB" w:rsidRDefault="005C1DBA" w:rsidP="005C1DBA">
      <w:pPr>
        <w:autoSpaceDE w:val="0"/>
        <w:autoSpaceDN w:val="0"/>
        <w:adjustRightInd w:val="0"/>
        <w:rPr>
          <w:rFonts w:ascii="Consolas" w:hAnsi="Consolas" w:cs="Consolas"/>
          <w:b/>
          <w:bCs/>
          <w:color w:val="000000"/>
          <w:sz w:val="19"/>
          <w:szCs w:val="19"/>
          <w:lang w:val="en-GB"/>
        </w:rPr>
      </w:pPr>
    </w:p>
    <w:p w14:paraId="099A3454" w14:textId="4BB6873A" w:rsidR="00CF3BCB" w:rsidRDefault="00CF3BCB" w:rsidP="005C1DBA">
      <w:pPr>
        <w:autoSpaceDE w:val="0"/>
        <w:autoSpaceDN w:val="0"/>
        <w:adjustRightInd w:val="0"/>
        <w:rPr>
          <w:rFonts w:ascii="Consolas" w:hAnsi="Consolas" w:cs="Consolas"/>
          <w:b/>
          <w:bCs/>
          <w:color w:val="000000"/>
          <w:sz w:val="19"/>
          <w:szCs w:val="19"/>
          <w:lang w:val="en-GB"/>
        </w:rPr>
      </w:pPr>
      <w:proofErr w:type="spellStart"/>
      <w:r w:rsidRPr="00CF3BCB">
        <w:rPr>
          <w:rFonts w:ascii="Consolas" w:hAnsi="Consolas" w:cs="Consolas"/>
          <w:b/>
          <w:bCs/>
          <w:color w:val="000000"/>
          <w:sz w:val="19"/>
          <w:szCs w:val="19"/>
          <w:lang w:val="en-GB"/>
        </w:rPr>
        <w:t>gl_FragColor</w:t>
      </w:r>
      <w:proofErr w:type="spellEnd"/>
      <w:r w:rsidRPr="00CF3BCB">
        <w:rPr>
          <w:rFonts w:ascii="Consolas" w:hAnsi="Consolas" w:cs="Consolas"/>
          <w:b/>
          <w:bCs/>
          <w:color w:val="000000"/>
          <w:sz w:val="19"/>
          <w:szCs w:val="19"/>
          <w:lang w:val="en-GB"/>
        </w:rPr>
        <w:t xml:space="preserve"> = </w:t>
      </w:r>
      <w:proofErr w:type="spellStart"/>
      <w:r w:rsidRPr="00CF3BCB">
        <w:rPr>
          <w:rFonts w:ascii="Consolas" w:hAnsi="Consolas" w:cs="Consolas"/>
          <w:b/>
          <w:bCs/>
          <w:color w:val="000000"/>
          <w:sz w:val="19"/>
          <w:szCs w:val="19"/>
          <w:lang w:val="en-GB"/>
        </w:rPr>
        <w:t>intensityCheck</w:t>
      </w:r>
      <w:proofErr w:type="spellEnd"/>
      <w:r w:rsidRPr="00CF3BCB">
        <w:rPr>
          <w:rFonts w:ascii="Consolas" w:hAnsi="Consolas" w:cs="Consolas"/>
          <w:b/>
          <w:bCs/>
          <w:color w:val="000000"/>
          <w:sz w:val="19"/>
          <w:szCs w:val="19"/>
          <w:lang w:val="en-GB"/>
        </w:rPr>
        <w:t>(intensity</w:t>
      </w:r>
      <w:proofErr w:type="gramStart"/>
      <w:r w:rsidRPr="00CF3BCB">
        <w:rPr>
          <w:rFonts w:ascii="Consolas" w:hAnsi="Consolas" w:cs="Consolas"/>
          <w:b/>
          <w:bCs/>
          <w:color w:val="000000"/>
          <w:sz w:val="19"/>
          <w:szCs w:val="19"/>
          <w:lang w:val="en-GB"/>
        </w:rPr>
        <w:t>);</w:t>
      </w:r>
      <w:proofErr w:type="gramEnd"/>
    </w:p>
    <w:p w14:paraId="346E9D67" w14:textId="12995063" w:rsidR="005C1DBA" w:rsidRDefault="005C1DBA" w:rsidP="005C1DBA">
      <w:pPr>
        <w:autoSpaceDE w:val="0"/>
        <w:autoSpaceDN w:val="0"/>
        <w:adjustRightInd w:val="0"/>
        <w:rPr>
          <w:rFonts w:ascii="Consolas" w:hAnsi="Consolas" w:cs="Consolas"/>
          <w:b/>
          <w:bCs/>
          <w:color w:val="000000"/>
          <w:sz w:val="19"/>
          <w:szCs w:val="19"/>
          <w:lang w:val="en-GB"/>
        </w:rPr>
      </w:pPr>
    </w:p>
    <w:p w14:paraId="1EADA2E2" w14:textId="617498E8" w:rsidR="005C1DBA" w:rsidRDefault="00A53954" w:rsidP="005C1DBA">
      <w:pPr>
        <w:autoSpaceDE w:val="0"/>
        <w:autoSpaceDN w:val="0"/>
        <w:adjustRightInd w:val="0"/>
        <w:rPr>
          <w:rFonts w:ascii="Consolas" w:hAnsi="Consolas" w:cs="Consolas"/>
          <w:b/>
          <w:bCs/>
          <w:color w:val="000000"/>
          <w:sz w:val="19"/>
          <w:szCs w:val="19"/>
          <w:lang w:val="en-GB"/>
        </w:rPr>
      </w:pPr>
      <w:r>
        <w:rPr>
          <w:sz w:val="24"/>
          <w:szCs w:val="24"/>
          <w:lang w:val="en-GB"/>
        </w:rPr>
        <w:t xml:space="preserve">If the fragment is on the left side of the screen, then the fragment’s colour is changed by receiving </w:t>
      </w:r>
      <w:r w:rsidR="0006420C">
        <w:rPr>
          <w:sz w:val="24"/>
          <w:szCs w:val="24"/>
          <w:lang w:val="en-GB"/>
        </w:rPr>
        <w:t xml:space="preserve">a vec4 value from the </w:t>
      </w:r>
      <w:proofErr w:type="spellStart"/>
      <w:r w:rsidR="0006420C">
        <w:rPr>
          <w:sz w:val="24"/>
          <w:szCs w:val="24"/>
          <w:lang w:val="en-GB"/>
        </w:rPr>
        <w:t>intensityCheck</w:t>
      </w:r>
      <w:proofErr w:type="spellEnd"/>
      <w:r w:rsidR="0006420C">
        <w:rPr>
          <w:sz w:val="24"/>
          <w:szCs w:val="24"/>
          <w:lang w:val="en-GB"/>
        </w:rPr>
        <w:t>() method depending on the light’s intensity on the model.</w:t>
      </w:r>
    </w:p>
    <w:p w14:paraId="722EA0AE" w14:textId="77777777" w:rsidR="005C1DBA" w:rsidRPr="00CF3BCB" w:rsidRDefault="005C1DBA" w:rsidP="005C1DBA">
      <w:pPr>
        <w:autoSpaceDE w:val="0"/>
        <w:autoSpaceDN w:val="0"/>
        <w:adjustRightInd w:val="0"/>
        <w:rPr>
          <w:rFonts w:ascii="Consolas" w:hAnsi="Consolas" w:cs="Consolas"/>
          <w:b/>
          <w:bCs/>
          <w:color w:val="000000"/>
          <w:sz w:val="19"/>
          <w:szCs w:val="19"/>
          <w:lang w:val="en-GB"/>
        </w:rPr>
      </w:pPr>
    </w:p>
    <w:p w14:paraId="219F3DF9" w14:textId="0D6191D3" w:rsidR="00CF3BCB" w:rsidRDefault="00CF3BCB" w:rsidP="005C1DBA">
      <w:pPr>
        <w:autoSpaceDE w:val="0"/>
        <w:autoSpaceDN w:val="0"/>
        <w:adjustRightInd w:val="0"/>
        <w:rPr>
          <w:rFonts w:ascii="Consolas" w:hAnsi="Consolas" w:cs="Consolas"/>
          <w:b/>
          <w:bCs/>
          <w:color w:val="000000"/>
          <w:sz w:val="19"/>
          <w:szCs w:val="19"/>
          <w:lang w:val="en-GB"/>
        </w:rPr>
      </w:pPr>
      <w:proofErr w:type="spellStart"/>
      <w:r w:rsidRPr="00CF3BCB">
        <w:rPr>
          <w:rFonts w:ascii="Consolas" w:hAnsi="Consolas" w:cs="Consolas"/>
          <w:b/>
          <w:bCs/>
          <w:color w:val="000000"/>
          <w:sz w:val="19"/>
          <w:szCs w:val="19"/>
          <w:lang w:val="en-GB"/>
        </w:rPr>
        <w:t>gl_FragColor</w:t>
      </w:r>
      <w:proofErr w:type="spellEnd"/>
      <w:r w:rsidRPr="00CF3BCB">
        <w:rPr>
          <w:rFonts w:ascii="Consolas" w:hAnsi="Consolas" w:cs="Consolas"/>
          <w:b/>
          <w:bCs/>
          <w:color w:val="000000"/>
          <w:sz w:val="19"/>
          <w:szCs w:val="19"/>
          <w:lang w:val="en-GB"/>
        </w:rPr>
        <w:t xml:space="preserve"> = vec4(texture(skybox, R).</w:t>
      </w:r>
      <w:proofErr w:type="spellStart"/>
      <w:r w:rsidRPr="00CF3BCB">
        <w:rPr>
          <w:rFonts w:ascii="Consolas" w:hAnsi="Consolas" w:cs="Consolas"/>
          <w:b/>
          <w:bCs/>
          <w:color w:val="000000"/>
          <w:sz w:val="19"/>
          <w:szCs w:val="19"/>
          <w:lang w:val="en-GB"/>
        </w:rPr>
        <w:t>rgb</w:t>
      </w:r>
      <w:proofErr w:type="spellEnd"/>
      <w:r w:rsidRPr="00CF3BCB">
        <w:rPr>
          <w:rFonts w:ascii="Consolas" w:hAnsi="Consolas" w:cs="Consolas"/>
          <w:b/>
          <w:bCs/>
          <w:color w:val="000000"/>
          <w:sz w:val="19"/>
          <w:szCs w:val="19"/>
          <w:lang w:val="en-GB"/>
        </w:rPr>
        <w:t>, 1</w:t>
      </w:r>
      <w:proofErr w:type="gramStart"/>
      <w:r w:rsidRPr="00CF3BCB">
        <w:rPr>
          <w:rFonts w:ascii="Consolas" w:hAnsi="Consolas" w:cs="Consolas"/>
          <w:b/>
          <w:bCs/>
          <w:color w:val="000000"/>
          <w:sz w:val="19"/>
          <w:szCs w:val="19"/>
          <w:lang w:val="en-GB"/>
        </w:rPr>
        <w:t>);</w:t>
      </w:r>
      <w:proofErr w:type="gramEnd"/>
    </w:p>
    <w:p w14:paraId="7323FC5A" w14:textId="46950B72" w:rsidR="005C1DBA" w:rsidRDefault="005C1DBA" w:rsidP="005C1DBA">
      <w:pPr>
        <w:autoSpaceDE w:val="0"/>
        <w:autoSpaceDN w:val="0"/>
        <w:adjustRightInd w:val="0"/>
        <w:rPr>
          <w:rFonts w:ascii="Consolas" w:hAnsi="Consolas" w:cs="Consolas"/>
          <w:b/>
          <w:bCs/>
          <w:color w:val="000000"/>
          <w:sz w:val="19"/>
          <w:szCs w:val="19"/>
          <w:lang w:val="en-GB"/>
        </w:rPr>
      </w:pPr>
    </w:p>
    <w:p w14:paraId="5EE4ECE7" w14:textId="600F3E86" w:rsidR="005C1DBA" w:rsidRDefault="0006420C" w:rsidP="005C1DBA">
      <w:pPr>
        <w:autoSpaceDE w:val="0"/>
        <w:autoSpaceDN w:val="0"/>
        <w:adjustRightInd w:val="0"/>
        <w:rPr>
          <w:rFonts w:ascii="Consolas" w:hAnsi="Consolas" w:cs="Consolas"/>
          <w:b/>
          <w:bCs/>
          <w:color w:val="000000"/>
          <w:sz w:val="19"/>
          <w:szCs w:val="19"/>
          <w:lang w:val="en-GB"/>
        </w:rPr>
      </w:pPr>
      <w:r>
        <w:rPr>
          <w:sz w:val="24"/>
          <w:szCs w:val="24"/>
          <w:lang w:val="en-GB"/>
        </w:rPr>
        <w:t>If the fragment is on the right side of the screen, then the fragment’s colour will be changed into a glass texture with the skybox texture also applied to show the opaqueness of the glass.</w:t>
      </w:r>
    </w:p>
    <w:p w14:paraId="7588D22C" w14:textId="1CF3E3FD" w:rsidR="00CF3BCB" w:rsidRDefault="00CF3BCB" w:rsidP="00CF3BCB">
      <w:pPr>
        <w:rPr>
          <w:rFonts w:ascii="Consolas" w:hAnsi="Consolas" w:cs="Consolas"/>
          <w:b/>
          <w:bCs/>
          <w:color w:val="000000"/>
          <w:sz w:val="19"/>
          <w:szCs w:val="19"/>
          <w:lang w:val="en-GB"/>
        </w:rPr>
      </w:pPr>
    </w:p>
    <w:p w14:paraId="5AA4154B" w14:textId="220528E1" w:rsidR="00CF3BCB" w:rsidRDefault="00CF3BCB" w:rsidP="005C1DBA">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 xml:space="preserve">vec4 </w:t>
      </w:r>
      <w:proofErr w:type="spellStart"/>
      <w:r w:rsidRPr="00CF3BCB">
        <w:rPr>
          <w:rFonts w:ascii="Consolas" w:hAnsi="Consolas" w:cs="Consolas"/>
          <w:b/>
          <w:bCs/>
          <w:color w:val="000000"/>
          <w:sz w:val="19"/>
          <w:szCs w:val="19"/>
          <w:lang w:val="en-GB"/>
        </w:rPr>
        <w:t>intensityCheck</w:t>
      </w:r>
      <w:proofErr w:type="spellEnd"/>
      <w:r w:rsidRPr="00CF3BCB">
        <w:rPr>
          <w:rFonts w:ascii="Consolas" w:hAnsi="Consolas" w:cs="Consolas"/>
          <w:b/>
          <w:bCs/>
          <w:color w:val="000000"/>
          <w:sz w:val="19"/>
          <w:szCs w:val="19"/>
          <w:lang w:val="en-GB"/>
        </w:rPr>
        <w:t>(float intensity)</w:t>
      </w:r>
    </w:p>
    <w:p w14:paraId="3AFE0738" w14:textId="3E67D41F" w:rsidR="005C1DBA" w:rsidRDefault="005C1DBA" w:rsidP="005C1DBA">
      <w:pPr>
        <w:autoSpaceDE w:val="0"/>
        <w:autoSpaceDN w:val="0"/>
        <w:adjustRightInd w:val="0"/>
        <w:rPr>
          <w:rFonts w:ascii="Consolas" w:hAnsi="Consolas" w:cs="Consolas"/>
          <w:b/>
          <w:bCs/>
          <w:color w:val="000000"/>
          <w:sz w:val="19"/>
          <w:szCs w:val="19"/>
          <w:lang w:val="en-GB"/>
        </w:rPr>
      </w:pPr>
    </w:p>
    <w:p w14:paraId="30418EDE" w14:textId="4F7EAB9C" w:rsidR="005C1DBA" w:rsidRDefault="005C1DBA" w:rsidP="005C1DBA">
      <w:pPr>
        <w:autoSpaceDE w:val="0"/>
        <w:autoSpaceDN w:val="0"/>
        <w:adjustRightInd w:val="0"/>
        <w:rPr>
          <w:rFonts w:ascii="Consolas" w:hAnsi="Consolas" w:cs="Consolas"/>
          <w:b/>
          <w:bCs/>
          <w:color w:val="000000"/>
          <w:sz w:val="19"/>
          <w:szCs w:val="19"/>
          <w:lang w:val="en-GB"/>
        </w:rPr>
      </w:pPr>
      <w:r>
        <w:rPr>
          <w:sz w:val="24"/>
          <w:szCs w:val="24"/>
          <w:lang w:val="en-GB"/>
        </w:rPr>
        <w:t>The</w:t>
      </w:r>
      <w:r w:rsidR="0006420C">
        <w:rPr>
          <w:sz w:val="24"/>
          <w:szCs w:val="24"/>
          <w:lang w:val="en-GB"/>
        </w:rPr>
        <w:t xml:space="preserve"> </w:t>
      </w:r>
      <w:proofErr w:type="spellStart"/>
      <w:r w:rsidR="0006420C">
        <w:rPr>
          <w:sz w:val="24"/>
          <w:szCs w:val="24"/>
          <w:lang w:val="en-GB"/>
        </w:rPr>
        <w:t>intensityCheck</w:t>
      </w:r>
      <w:proofErr w:type="spellEnd"/>
      <w:r w:rsidR="0006420C">
        <w:rPr>
          <w:sz w:val="24"/>
          <w:szCs w:val="24"/>
          <w:lang w:val="en-GB"/>
        </w:rPr>
        <w:t>() method finds the lights intensity on the model and will return the colour that will match the intensity of the light on the model. The method also takes in the intensity float value created within the main() method to be used for calculations.</w:t>
      </w:r>
    </w:p>
    <w:p w14:paraId="035DCFC0" w14:textId="77777777" w:rsidR="005C1DBA" w:rsidRPr="00CF3BCB" w:rsidRDefault="005C1DBA" w:rsidP="005C1DBA">
      <w:pPr>
        <w:autoSpaceDE w:val="0"/>
        <w:autoSpaceDN w:val="0"/>
        <w:adjustRightInd w:val="0"/>
        <w:rPr>
          <w:rFonts w:ascii="Consolas" w:hAnsi="Consolas" w:cs="Consolas"/>
          <w:b/>
          <w:bCs/>
          <w:color w:val="000000"/>
          <w:sz w:val="19"/>
          <w:szCs w:val="19"/>
          <w:lang w:val="en-GB"/>
        </w:rPr>
      </w:pPr>
    </w:p>
    <w:p w14:paraId="6A181187" w14:textId="40F7985F" w:rsidR="005C1DBA" w:rsidRP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if (intensity &gt; 0.95)</w:t>
      </w:r>
    </w:p>
    <w:p w14:paraId="0216B892" w14:textId="2CD3FB63" w:rsidR="00CF3BCB" w:rsidRPr="00CF3BCB" w:rsidRDefault="00CF3BCB" w:rsidP="005C1DBA">
      <w:pPr>
        <w:autoSpaceDE w:val="0"/>
        <w:autoSpaceDN w:val="0"/>
        <w:adjustRightInd w:val="0"/>
        <w:ind w:firstLine="720"/>
        <w:rPr>
          <w:rFonts w:ascii="Consolas" w:hAnsi="Consolas" w:cs="Consolas"/>
          <w:b/>
          <w:bCs/>
          <w:color w:val="000000"/>
          <w:sz w:val="19"/>
          <w:szCs w:val="19"/>
          <w:lang w:val="en-GB"/>
        </w:rPr>
      </w:pPr>
      <w:r w:rsidRPr="00CF3BCB">
        <w:rPr>
          <w:rFonts w:ascii="Consolas" w:hAnsi="Consolas" w:cs="Consolas"/>
          <w:b/>
          <w:bCs/>
          <w:color w:val="000000"/>
          <w:sz w:val="19"/>
          <w:szCs w:val="19"/>
          <w:lang w:val="en-GB"/>
        </w:rPr>
        <w:t>return vec4(1.0,0.5,0.5,1.0</w:t>
      </w:r>
      <w:proofErr w:type="gramStart"/>
      <w:r w:rsidRPr="00CF3BCB">
        <w:rPr>
          <w:rFonts w:ascii="Consolas" w:hAnsi="Consolas" w:cs="Consolas"/>
          <w:b/>
          <w:bCs/>
          <w:color w:val="000000"/>
          <w:sz w:val="19"/>
          <w:szCs w:val="19"/>
          <w:lang w:val="en-GB"/>
        </w:rPr>
        <w:t>);</w:t>
      </w:r>
      <w:proofErr w:type="gramEnd"/>
    </w:p>
    <w:p w14:paraId="3CB3658C" w14:textId="5B5FE300" w:rsidR="00CF3BCB" w:rsidRP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else if (intensity &gt; 0.5)</w:t>
      </w:r>
    </w:p>
    <w:p w14:paraId="494B81A8" w14:textId="08944F45" w:rsidR="00CF3BCB" w:rsidRP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ab/>
        <w:t>return vec4(0.6,0.3,0.3,1.0</w:t>
      </w:r>
      <w:proofErr w:type="gramStart"/>
      <w:r w:rsidRPr="00CF3BCB">
        <w:rPr>
          <w:rFonts w:ascii="Consolas" w:hAnsi="Consolas" w:cs="Consolas"/>
          <w:b/>
          <w:bCs/>
          <w:color w:val="000000"/>
          <w:sz w:val="19"/>
          <w:szCs w:val="19"/>
          <w:lang w:val="en-GB"/>
        </w:rPr>
        <w:t>);</w:t>
      </w:r>
      <w:proofErr w:type="gramEnd"/>
    </w:p>
    <w:p w14:paraId="70B9D3AF" w14:textId="3CB1BC7E" w:rsidR="00CF3BCB" w:rsidRP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else if (intensity &gt; 0.25)</w:t>
      </w:r>
    </w:p>
    <w:p w14:paraId="23FACF9F" w14:textId="099910FB" w:rsidR="00CF3BCB" w:rsidRP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ab/>
        <w:t>return vec4(0.4,0.2,0.2,1.0</w:t>
      </w:r>
      <w:proofErr w:type="gramStart"/>
      <w:r w:rsidRPr="00CF3BCB">
        <w:rPr>
          <w:rFonts w:ascii="Consolas" w:hAnsi="Consolas" w:cs="Consolas"/>
          <w:b/>
          <w:bCs/>
          <w:color w:val="000000"/>
          <w:sz w:val="19"/>
          <w:szCs w:val="19"/>
          <w:lang w:val="en-GB"/>
        </w:rPr>
        <w:t>);</w:t>
      </w:r>
      <w:proofErr w:type="gramEnd"/>
    </w:p>
    <w:p w14:paraId="67FBC1BA" w14:textId="502D338A" w:rsidR="00CF3BCB" w:rsidRPr="00CF3BCB" w:rsidRDefault="00CF3BCB" w:rsidP="00CF3BCB">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else</w:t>
      </w:r>
    </w:p>
    <w:p w14:paraId="0AFD2CD7" w14:textId="0AA39F20" w:rsidR="00CF3BCB" w:rsidRDefault="00CF3BCB" w:rsidP="005C1DBA">
      <w:pPr>
        <w:autoSpaceDE w:val="0"/>
        <w:autoSpaceDN w:val="0"/>
        <w:adjustRightInd w:val="0"/>
        <w:rPr>
          <w:rFonts w:ascii="Consolas" w:hAnsi="Consolas" w:cs="Consolas"/>
          <w:b/>
          <w:bCs/>
          <w:color w:val="000000"/>
          <w:sz w:val="19"/>
          <w:szCs w:val="19"/>
          <w:lang w:val="en-GB"/>
        </w:rPr>
      </w:pPr>
      <w:r w:rsidRPr="00CF3BCB">
        <w:rPr>
          <w:rFonts w:ascii="Consolas" w:hAnsi="Consolas" w:cs="Consolas"/>
          <w:b/>
          <w:bCs/>
          <w:color w:val="000000"/>
          <w:sz w:val="19"/>
          <w:szCs w:val="19"/>
          <w:lang w:val="en-GB"/>
        </w:rPr>
        <w:tab/>
        <w:t>return vec4(0.2,0.1,0.1,1.0</w:t>
      </w:r>
      <w:proofErr w:type="gramStart"/>
      <w:r w:rsidRPr="00CF3BCB">
        <w:rPr>
          <w:rFonts w:ascii="Consolas" w:hAnsi="Consolas" w:cs="Consolas"/>
          <w:b/>
          <w:bCs/>
          <w:color w:val="000000"/>
          <w:sz w:val="19"/>
          <w:szCs w:val="19"/>
          <w:lang w:val="en-GB"/>
        </w:rPr>
        <w:t>);</w:t>
      </w:r>
      <w:proofErr w:type="gramEnd"/>
    </w:p>
    <w:p w14:paraId="421C4AF1" w14:textId="5273E1DB" w:rsidR="005C1DBA" w:rsidRDefault="005C1DBA" w:rsidP="005C1DBA">
      <w:pPr>
        <w:autoSpaceDE w:val="0"/>
        <w:autoSpaceDN w:val="0"/>
        <w:adjustRightInd w:val="0"/>
        <w:rPr>
          <w:rFonts w:ascii="Consolas" w:hAnsi="Consolas" w:cs="Consolas"/>
          <w:b/>
          <w:bCs/>
          <w:color w:val="000000"/>
          <w:sz w:val="19"/>
          <w:szCs w:val="19"/>
          <w:lang w:val="en-GB"/>
        </w:rPr>
      </w:pPr>
    </w:p>
    <w:p w14:paraId="42AC7463" w14:textId="3F88451C" w:rsidR="005C1DBA" w:rsidRDefault="005C1DBA" w:rsidP="005C1DBA">
      <w:pPr>
        <w:autoSpaceDE w:val="0"/>
        <w:autoSpaceDN w:val="0"/>
        <w:adjustRightInd w:val="0"/>
        <w:rPr>
          <w:sz w:val="24"/>
          <w:szCs w:val="24"/>
          <w:lang w:val="en-GB"/>
        </w:rPr>
      </w:pPr>
      <w:r>
        <w:rPr>
          <w:sz w:val="24"/>
          <w:szCs w:val="24"/>
          <w:lang w:val="en-GB"/>
        </w:rPr>
        <w:t>Th</w:t>
      </w:r>
      <w:r w:rsidR="0006420C">
        <w:rPr>
          <w:sz w:val="24"/>
          <w:szCs w:val="24"/>
          <w:lang w:val="en-GB"/>
        </w:rPr>
        <w:t xml:space="preserve">e if statement takes the intensity float value and returns the </w:t>
      </w:r>
      <w:proofErr w:type="spellStart"/>
      <w:r w:rsidR="0006420C">
        <w:rPr>
          <w:sz w:val="24"/>
          <w:szCs w:val="24"/>
          <w:lang w:val="en-GB"/>
        </w:rPr>
        <w:t>rgba</w:t>
      </w:r>
      <w:proofErr w:type="spellEnd"/>
      <w:r w:rsidR="0006420C">
        <w:rPr>
          <w:sz w:val="24"/>
          <w:szCs w:val="24"/>
          <w:lang w:val="en-GB"/>
        </w:rPr>
        <w:t xml:space="preserve"> value that will suit the texture the best.</w:t>
      </w:r>
    </w:p>
    <w:p w14:paraId="69D02746" w14:textId="732031B1" w:rsidR="007F4F6E" w:rsidRDefault="007F4F6E" w:rsidP="005C1DBA">
      <w:pPr>
        <w:autoSpaceDE w:val="0"/>
        <w:autoSpaceDN w:val="0"/>
        <w:adjustRightInd w:val="0"/>
        <w:rPr>
          <w:sz w:val="24"/>
          <w:szCs w:val="24"/>
          <w:lang w:val="en-GB"/>
        </w:rPr>
      </w:pPr>
    </w:p>
    <w:p w14:paraId="351F5AEC" w14:textId="0EEFE0E3" w:rsidR="00653A50" w:rsidRDefault="00653A50" w:rsidP="005C1DBA">
      <w:pPr>
        <w:autoSpaceDE w:val="0"/>
        <w:autoSpaceDN w:val="0"/>
        <w:adjustRightInd w:val="0"/>
        <w:rPr>
          <w:sz w:val="24"/>
          <w:szCs w:val="24"/>
          <w:lang w:val="en-GB"/>
        </w:rPr>
      </w:pPr>
    </w:p>
    <w:p w14:paraId="23930D14" w14:textId="1C2A8DE9" w:rsidR="00653A50" w:rsidRDefault="00653A50" w:rsidP="005C1DBA">
      <w:pPr>
        <w:autoSpaceDE w:val="0"/>
        <w:autoSpaceDN w:val="0"/>
        <w:adjustRightInd w:val="0"/>
        <w:rPr>
          <w:sz w:val="24"/>
          <w:szCs w:val="24"/>
          <w:lang w:val="en-GB"/>
        </w:rPr>
      </w:pPr>
    </w:p>
    <w:p w14:paraId="2792D506" w14:textId="3A4FE187" w:rsidR="00653A50" w:rsidRDefault="00653A50" w:rsidP="005C1DBA">
      <w:pPr>
        <w:autoSpaceDE w:val="0"/>
        <w:autoSpaceDN w:val="0"/>
        <w:adjustRightInd w:val="0"/>
        <w:rPr>
          <w:sz w:val="24"/>
          <w:szCs w:val="24"/>
          <w:lang w:val="en-GB"/>
        </w:rPr>
      </w:pPr>
    </w:p>
    <w:p w14:paraId="258BD9AD" w14:textId="3A277A1B" w:rsidR="00653A50" w:rsidRDefault="00653A50" w:rsidP="005C1DBA">
      <w:pPr>
        <w:autoSpaceDE w:val="0"/>
        <w:autoSpaceDN w:val="0"/>
        <w:adjustRightInd w:val="0"/>
        <w:rPr>
          <w:sz w:val="24"/>
          <w:szCs w:val="24"/>
          <w:lang w:val="en-GB"/>
        </w:rPr>
      </w:pPr>
    </w:p>
    <w:p w14:paraId="1784200C" w14:textId="2E2751F9" w:rsidR="00653A50" w:rsidRDefault="00653A50" w:rsidP="005C1DBA">
      <w:pPr>
        <w:autoSpaceDE w:val="0"/>
        <w:autoSpaceDN w:val="0"/>
        <w:adjustRightInd w:val="0"/>
        <w:rPr>
          <w:sz w:val="24"/>
          <w:szCs w:val="24"/>
          <w:lang w:val="en-GB"/>
        </w:rPr>
      </w:pPr>
    </w:p>
    <w:p w14:paraId="35808610" w14:textId="24F78173" w:rsidR="00653A50" w:rsidRDefault="00653A50" w:rsidP="005C1DBA">
      <w:pPr>
        <w:autoSpaceDE w:val="0"/>
        <w:autoSpaceDN w:val="0"/>
        <w:adjustRightInd w:val="0"/>
        <w:rPr>
          <w:sz w:val="24"/>
          <w:szCs w:val="24"/>
          <w:lang w:val="en-GB"/>
        </w:rPr>
      </w:pPr>
    </w:p>
    <w:p w14:paraId="462DE8E0" w14:textId="4E17AE53" w:rsidR="00653A50" w:rsidRDefault="00653A50" w:rsidP="005C1DBA">
      <w:pPr>
        <w:autoSpaceDE w:val="0"/>
        <w:autoSpaceDN w:val="0"/>
        <w:adjustRightInd w:val="0"/>
        <w:rPr>
          <w:sz w:val="24"/>
          <w:szCs w:val="24"/>
          <w:lang w:val="en-GB"/>
        </w:rPr>
      </w:pPr>
    </w:p>
    <w:p w14:paraId="7D8795DE" w14:textId="4F3C6682" w:rsidR="00653A50" w:rsidRDefault="00653A50" w:rsidP="005C1DBA">
      <w:pPr>
        <w:autoSpaceDE w:val="0"/>
        <w:autoSpaceDN w:val="0"/>
        <w:adjustRightInd w:val="0"/>
        <w:rPr>
          <w:sz w:val="24"/>
          <w:szCs w:val="24"/>
          <w:lang w:val="en-GB"/>
        </w:rPr>
      </w:pPr>
    </w:p>
    <w:p w14:paraId="5B357A97" w14:textId="523AD29A" w:rsidR="00653A50" w:rsidRDefault="00653A50" w:rsidP="005C1DBA">
      <w:pPr>
        <w:autoSpaceDE w:val="0"/>
        <w:autoSpaceDN w:val="0"/>
        <w:adjustRightInd w:val="0"/>
        <w:rPr>
          <w:sz w:val="24"/>
          <w:szCs w:val="24"/>
          <w:lang w:val="en-GB"/>
        </w:rPr>
      </w:pPr>
    </w:p>
    <w:p w14:paraId="35AE3071" w14:textId="219DA6BB" w:rsidR="00653A50" w:rsidRDefault="00653A50" w:rsidP="005C1DBA">
      <w:pPr>
        <w:autoSpaceDE w:val="0"/>
        <w:autoSpaceDN w:val="0"/>
        <w:adjustRightInd w:val="0"/>
        <w:rPr>
          <w:sz w:val="24"/>
          <w:szCs w:val="24"/>
          <w:lang w:val="en-GB"/>
        </w:rPr>
      </w:pPr>
    </w:p>
    <w:p w14:paraId="38122695" w14:textId="67DEBD00" w:rsidR="00653A50" w:rsidRDefault="00653A50" w:rsidP="005C1DBA">
      <w:pPr>
        <w:autoSpaceDE w:val="0"/>
        <w:autoSpaceDN w:val="0"/>
        <w:adjustRightInd w:val="0"/>
        <w:rPr>
          <w:sz w:val="24"/>
          <w:szCs w:val="24"/>
          <w:lang w:val="en-GB"/>
        </w:rPr>
      </w:pPr>
    </w:p>
    <w:p w14:paraId="670593EC" w14:textId="02AD3009" w:rsidR="00653A50" w:rsidRDefault="00653A50" w:rsidP="005C1DBA">
      <w:pPr>
        <w:autoSpaceDE w:val="0"/>
        <w:autoSpaceDN w:val="0"/>
        <w:adjustRightInd w:val="0"/>
        <w:rPr>
          <w:sz w:val="24"/>
          <w:szCs w:val="24"/>
          <w:lang w:val="en-GB"/>
        </w:rPr>
      </w:pPr>
    </w:p>
    <w:p w14:paraId="4918715B" w14:textId="38ACBCCF" w:rsidR="00653A50" w:rsidRDefault="00653A50" w:rsidP="005C1DBA">
      <w:pPr>
        <w:autoSpaceDE w:val="0"/>
        <w:autoSpaceDN w:val="0"/>
        <w:adjustRightInd w:val="0"/>
        <w:rPr>
          <w:sz w:val="24"/>
          <w:szCs w:val="24"/>
          <w:lang w:val="en-GB"/>
        </w:rPr>
      </w:pPr>
    </w:p>
    <w:p w14:paraId="55D41BFA" w14:textId="1F44EA0B" w:rsidR="00653A50" w:rsidRDefault="00653A50" w:rsidP="005C1DBA">
      <w:pPr>
        <w:autoSpaceDE w:val="0"/>
        <w:autoSpaceDN w:val="0"/>
        <w:adjustRightInd w:val="0"/>
        <w:rPr>
          <w:sz w:val="24"/>
          <w:szCs w:val="24"/>
          <w:lang w:val="en-GB"/>
        </w:rPr>
      </w:pPr>
    </w:p>
    <w:p w14:paraId="31D35EB2" w14:textId="0D5105B0" w:rsidR="00653A50" w:rsidRDefault="00653A50" w:rsidP="005C1DBA">
      <w:pPr>
        <w:autoSpaceDE w:val="0"/>
        <w:autoSpaceDN w:val="0"/>
        <w:adjustRightInd w:val="0"/>
        <w:rPr>
          <w:sz w:val="24"/>
          <w:szCs w:val="24"/>
          <w:lang w:val="en-GB"/>
        </w:rPr>
      </w:pPr>
    </w:p>
    <w:p w14:paraId="7853D859" w14:textId="62A5F0E5" w:rsidR="00653A50" w:rsidRDefault="00653A50" w:rsidP="005C1DBA">
      <w:pPr>
        <w:autoSpaceDE w:val="0"/>
        <w:autoSpaceDN w:val="0"/>
        <w:adjustRightInd w:val="0"/>
        <w:rPr>
          <w:sz w:val="24"/>
          <w:szCs w:val="24"/>
          <w:lang w:val="en-GB"/>
        </w:rPr>
      </w:pPr>
    </w:p>
    <w:p w14:paraId="131766B9" w14:textId="5ED92263" w:rsidR="00653A50" w:rsidRDefault="00653A50" w:rsidP="005C1DBA">
      <w:pPr>
        <w:autoSpaceDE w:val="0"/>
        <w:autoSpaceDN w:val="0"/>
        <w:adjustRightInd w:val="0"/>
        <w:rPr>
          <w:sz w:val="24"/>
          <w:szCs w:val="24"/>
          <w:lang w:val="en-GB"/>
        </w:rPr>
      </w:pPr>
    </w:p>
    <w:p w14:paraId="4B0915CB" w14:textId="297F7D11" w:rsidR="00653A50" w:rsidRDefault="00653A50" w:rsidP="005C1DBA">
      <w:pPr>
        <w:autoSpaceDE w:val="0"/>
        <w:autoSpaceDN w:val="0"/>
        <w:adjustRightInd w:val="0"/>
        <w:rPr>
          <w:sz w:val="24"/>
          <w:szCs w:val="24"/>
          <w:lang w:val="en-GB"/>
        </w:rPr>
      </w:pPr>
    </w:p>
    <w:p w14:paraId="1AEDCCEB" w14:textId="132A4BF2" w:rsidR="00653A50" w:rsidRDefault="00653A50" w:rsidP="005C1DBA">
      <w:pPr>
        <w:autoSpaceDE w:val="0"/>
        <w:autoSpaceDN w:val="0"/>
        <w:adjustRightInd w:val="0"/>
        <w:rPr>
          <w:sz w:val="24"/>
          <w:szCs w:val="24"/>
          <w:lang w:val="en-GB"/>
        </w:rPr>
      </w:pPr>
    </w:p>
    <w:p w14:paraId="58B02B86" w14:textId="79829EC0" w:rsidR="004824A2" w:rsidRDefault="004824A2" w:rsidP="005C1DBA">
      <w:pPr>
        <w:autoSpaceDE w:val="0"/>
        <w:autoSpaceDN w:val="0"/>
        <w:adjustRightInd w:val="0"/>
        <w:rPr>
          <w:sz w:val="24"/>
          <w:szCs w:val="24"/>
          <w:lang w:val="en-GB"/>
        </w:rPr>
      </w:pPr>
    </w:p>
    <w:p w14:paraId="23111B3F" w14:textId="3A7BDA26" w:rsidR="004824A2" w:rsidRDefault="004824A2" w:rsidP="005C1DBA">
      <w:pPr>
        <w:autoSpaceDE w:val="0"/>
        <w:autoSpaceDN w:val="0"/>
        <w:adjustRightInd w:val="0"/>
        <w:rPr>
          <w:sz w:val="24"/>
          <w:szCs w:val="24"/>
          <w:lang w:val="en-GB"/>
        </w:rPr>
      </w:pPr>
    </w:p>
    <w:p w14:paraId="3C6CC19E" w14:textId="77777777" w:rsidR="004824A2" w:rsidRDefault="004824A2" w:rsidP="005C1DBA">
      <w:pPr>
        <w:autoSpaceDE w:val="0"/>
        <w:autoSpaceDN w:val="0"/>
        <w:adjustRightInd w:val="0"/>
        <w:rPr>
          <w:sz w:val="24"/>
          <w:szCs w:val="24"/>
          <w:lang w:val="en-GB"/>
        </w:rPr>
      </w:pPr>
    </w:p>
    <w:p w14:paraId="47923640" w14:textId="2C344F84" w:rsidR="007F4F6E" w:rsidRDefault="007F4F6E" w:rsidP="007F4F6E">
      <w:pPr>
        <w:pStyle w:val="Heading1"/>
        <w:rPr>
          <w:lang w:val="en-GB"/>
        </w:rPr>
      </w:pPr>
      <w:bookmarkStart w:id="7" w:name="_Toc39935481"/>
      <w:r>
        <w:rPr>
          <w:lang w:val="en-GB"/>
        </w:rPr>
        <w:lastRenderedPageBreak/>
        <w:t>Process</w:t>
      </w:r>
      <w:bookmarkEnd w:id="7"/>
    </w:p>
    <w:p w14:paraId="6DDB57F0" w14:textId="12C97BFD" w:rsidR="007F4F6E" w:rsidRDefault="007F4F6E" w:rsidP="007F4F6E">
      <w:pPr>
        <w:rPr>
          <w:lang w:val="en-GB"/>
        </w:rPr>
      </w:pPr>
    </w:p>
    <w:p w14:paraId="56A65EAB" w14:textId="68DB134F" w:rsidR="007F4F6E" w:rsidRDefault="007F4F6E" w:rsidP="007F4F6E">
      <w:pPr>
        <w:rPr>
          <w:sz w:val="24"/>
          <w:szCs w:val="24"/>
          <w:lang w:val="en-GB"/>
        </w:rPr>
      </w:pPr>
      <w:r>
        <w:rPr>
          <w:sz w:val="24"/>
          <w:szCs w:val="24"/>
          <w:lang w:val="en-GB"/>
        </w:rPr>
        <w:t>T</w:t>
      </w:r>
      <w:r>
        <w:rPr>
          <w:sz w:val="24"/>
          <w:szCs w:val="24"/>
          <w:lang w:val="en-GB"/>
        </w:rPr>
        <w:t xml:space="preserve">o create the shader, I initially searched through lots of different types of shaders and looked at what was possible for me to complete. After searching, I found the </w:t>
      </w:r>
      <w:proofErr w:type="spellStart"/>
      <w:r>
        <w:rPr>
          <w:sz w:val="24"/>
          <w:szCs w:val="24"/>
          <w:lang w:val="en-GB"/>
        </w:rPr>
        <w:t>gl_FragCoord</w:t>
      </w:r>
      <w:proofErr w:type="spellEnd"/>
      <w:r>
        <w:rPr>
          <w:sz w:val="24"/>
          <w:szCs w:val="24"/>
          <w:lang w:val="en-GB"/>
        </w:rPr>
        <w:t xml:space="preserve"> variable that is present in </w:t>
      </w:r>
      <w:proofErr w:type="spellStart"/>
      <w:r>
        <w:rPr>
          <w:sz w:val="24"/>
          <w:szCs w:val="24"/>
          <w:lang w:val="en-GB"/>
        </w:rPr>
        <w:t>glsl</w:t>
      </w:r>
      <w:proofErr w:type="spellEnd"/>
      <w:r>
        <w:rPr>
          <w:sz w:val="24"/>
          <w:szCs w:val="24"/>
          <w:lang w:val="en-GB"/>
        </w:rPr>
        <w:t xml:space="preserve"> and decided that a combination of two different shaders within the same model that changes as it surpasses a threshold seemed doable and could help in lots of scenarios.</w:t>
      </w:r>
    </w:p>
    <w:p w14:paraId="3780B7D5" w14:textId="60194310" w:rsidR="007F4F6E" w:rsidRDefault="007F4F6E" w:rsidP="007F4F6E">
      <w:pPr>
        <w:rPr>
          <w:sz w:val="24"/>
          <w:szCs w:val="24"/>
          <w:lang w:val="en-GB"/>
        </w:rPr>
      </w:pPr>
    </w:p>
    <w:p w14:paraId="442EB11A" w14:textId="32417292" w:rsidR="007F4F6E" w:rsidRDefault="007F4F6E" w:rsidP="007F4F6E">
      <w:pPr>
        <w:rPr>
          <w:sz w:val="24"/>
          <w:szCs w:val="24"/>
          <w:lang w:val="en-GB"/>
        </w:rPr>
      </w:pPr>
      <w:r>
        <w:rPr>
          <w:sz w:val="24"/>
          <w:szCs w:val="24"/>
          <w:lang w:val="en-GB"/>
        </w:rPr>
        <w:t xml:space="preserve">Once I decided that I wanted to work with the </w:t>
      </w:r>
      <w:proofErr w:type="spellStart"/>
      <w:r>
        <w:rPr>
          <w:sz w:val="24"/>
          <w:szCs w:val="24"/>
          <w:lang w:val="en-GB"/>
        </w:rPr>
        <w:t>gl_FragCoord</w:t>
      </w:r>
      <w:proofErr w:type="spellEnd"/>
      <w:r>
        <w:rPr>
          <w:sz w:val="24"/>
          <w:szCs w:val="24"/>
          <w:lang w:val="en-GB"/>
        </w:rPr>
        <w:t>, I then had to decide on the two shaders that would be used on the model. From the beginning, I wanted to create a glass texture as it seemed doable</w:t>
      </w:r>
      <w:r w:rsidR="00653A50">
        <w:rPr>
          <w:sz w:val="24"/>
          <w:szCs w:val="24"/>
          <w:lang w:val="en-GB"/>
        </w:rPr>
        <w:t>, a challenge and it would be very beneficial to know how to create a glass texture for future projects.</w:t>
      </w:r>
    </w:p>
    <w:p w14:paraId="13D51BF7" w14:textId="27207404" w:rsidR="004824A2" w:rsidRDefault="004824A2" w:rsidP="007F4F6E">
      <w:pPr>
        <w:rPr>
          <w:sz w:val="24"/>
          <w:szCs w:val="24"/>
          <w:lang w:val="en-GB"/>
        </w:rPr>
      </w:pPr>
    </w:p>
    <w:p w14:paraId="230F9439" w14:textId="14F4258B" w:rsidR="004824A2" w:rsidRDefault="004824A2" w:rsidP="007F4F6E">
      <w:pPr>
        <w:rPr>
          <w:sz w:val="24"/>
          <w:szCs w:val="24"/>
          <w:lang w:val="en-GB"/>
        </w:rPr>
      </w:pPr>
      <w:r>
        <w:rPr>
          <w:sz w:val="24"/>
          <w:szCs w:val="24"/>
          <w:lang w:val="en-GB"/>
        </w:rPr>
        <w:t>To create the glass texture, I took across the reflection shader and changed the reflection for refraction, I then found online the correct ratio for refraction to give a glass effect and implemented it in.</w:t>
      </w:r>
    </w:p>
    <w:p w14:paraId="00EC97FC" w14:textId="0F8F5CBE" w:rsidR="00653A50" w:rsidRDefault="00653A50" w:rsidP="007F4F6E">
      <w:pPr>
        <w:rPr>
          <w:sz w:val="24"/>
          <w:szCs w:val="24"/>
          <w:lang w:val="en-GB"/>
        </w:rPr>
      </w:pPr>
    </w:p>
    <w:p w14:paraId="09E58F5D" w14:textId="75C217A5" w:rsidR="00653A50" w:rsidRDefault="00653A50" w:rsidP="007F4F6E">
      <w:pPr>
        <w:rPr>
          <w:sz w:val="24"/>
          <w:szCs w:val="24"/>
          <w:lang w:val="en-GB"/>
        </w:rPr>
      </w:pPr>
      <w:r>
        <w:rPr>
          <w:sz w:val="24"/>
          <w:szCs w:val="24"/>
          <w:lang w:val="en-GB"/>
        </w:rPr>
        <w:t>Once I had the glass texture created, I wanted to find a strong contrast to the shiny glass texture and remembering from the labs, the Toon shader contrasted highly against it, so I decided to take the toon shader from the lab and implement it into the model.</w:t>
      </w:r>
    </w:p>
    <w:p w14:paraId="3211FAB2" w14:textId="76CB4BEA" w:rsidR="00653A50" w:rsidRDefault="00653A50" w:rsidP="007F4F6E">
      <w:pPr>
        <w:rPr>
          <w:sz w:val="24"/>
          <w:szCs w:val="24"/>
          <w:lang w:val="en-GB"/>
        </w:rPr>
      </w:pPr>
    </w:p>
    <w:p w14:paraId="03E67EFA" w14:textId="015E4A9B" w:rsidR="00653A50" w:rsidRDefault="00653A50" w:rsidP="00CF3BCB">
      <w:pPr>
        <w:rPr>
          <w:lang w:val="en-GB"/>
        </w:rPr>
      </w:pPr>
      <w:r>
        <w:rPr>
          <w:sz w:val="24"/>
          <w:szCs w:val="24"/>
          <w:lang w:val="en-GB"/>
        </w:rPr>
        <w:t xml:space="preserve">I ran into a slight issue when creating the shader as I would only be able to get one shader textured as both shaders require different methodologies to texture the model also. To combat this issue, I took the </w:t>
      </w:r>
      <w:proofErr w:type="spellStart"/>
      <w:r>
        <w:rPr>
          <w:sz w:val="24"/>
          <w:szCs w:val="24"/>
          <w:lang w:val="en-GB"/>
        </w:rPr>
        <w:t>vertexPosition</w:t>
      </w:r>
      <w:proofErr w:type="spellEnd"/>
      <w:r>
        <w:rPr>
          <w:sz w:val="24"/>
          <w:szCs w:val="24"/>
          <w:lang w:val="en-GB"/>
        </w:rPr>
        <w:t xml:space="preserve"> variable as it holds the vertex’s position on the screen in the same way the </w:t>
      </w:r>
      <w:proofErr w:type="spellStart"/>
      <w:r>
        <w:rPr>
          <w:sz w:val="24"/>
          <w:szCs w:val="24"/>
          <w:lang w:val="en-GB"/>
        </w:rPr>
        <w:t>gl_FragCoord</w:t>
      </w:r>
      <w:proofErr w:type="spellEnd"/>
      <w:r>
        <w:rPr>
          <w:sz w:val="24"/>
          <w:szCs w:val="24"/>
          <w:lang w:val="en-GB"/>
        </w:rPr>
        <w:t xml:space="preserve"> holds the fragment’s position. So, I created an if statement much in the same way as within the fragment shader which allowed for both texturing methodologies to be used to texture both shaders featured on the model.</w:t>
      </w:r>
    </w:p>
    <w:p w14:paraId="503D52E0" w14:textId="5BA1464C" w:rsidR="00653A50" w:rsidRDefault="00653A50" w:rsidP="00CF3BCB">
      <w:pPr>
        <w:rPr>
          <w:lang w:val="en-GB"/>
        </w:rPr>
      </w:pPr>
    </w:p>
    <w:p w14:paraId="5512B32A" w14:textId="464355C8" w:rsidR="00653A50" w:rsidRPr="00653A50" w:rsidRDefault="00653A50" w:rsidP="00CF3BCB">
      <w:pPr>
        <w:rPr>
          <w:sz w:val="24"/>
          <w:szCs w:val="24"/>
          <w:lang w:val="en-GB"/>
        </w:rPr>
      </w:pPr>
      <w:r w:rsidRPr="00653A50">
        <w:rPr>
          <w:sz w:val="24"/>
          <w:szCs w:val="24"/>
          <w:lang w:val="en-GB"/>
        </w:rPr>
        <w:t xml:space="preserve">As the shaders are changed due to </w:t>
      </w:r>
      <w:r>
        <w:rPr>
          <w:sz w:val="24"/>
          <w:szCs w:val="24"/>
          <w:lang w:val="en-GB"/>
        </w:rPr>
        <w:t>their position on the screen, how many shaders can be implemented onto a single model is only limited by the screen space. A slight variation in the if statements can allow for many more shaders to be applied to the same model.</w:t>
      </w:r>
    </w:p>
    <w:sectPr w:rsidR="00653A50" w:rsidRPr="00653A5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1C334" w14:textId="77777777" w:rsidR="0055531C" w:rsidRDefault="0055531C" w:rsidP="00B44914">
      <w:r>
        <w:separator/>
      </w:r>
    </w:p>
  </w:endnote>
  <w:endnote w:type="continuationSeparator" w:id="0">
    <w:p w14:paraId="03E7D569" w14:textId="77777777" w:rsidR="0055531C" w:rsidRDefault="0055531C" w:rsidP="00B4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2D968" w14:textId="77777777" w:rsidR="00B44914" w:rsidRDefault="00B449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6191112"/>
      <w:docPartObj>
        <w:docPartGallery w:val="Page Numbers (Bottom of Page)"/>
        <w:docPartUnique/>
      </w:docPartObj>
    </w:sdtPr>
    <w:sdtEndPr>
      <w:rPr>
        <w:noProof/>
      </w:rPr>
    </w:sdtEndPr>
    <w:sdtContent>
      <w:p w14:paraId="17D9933E" w14:textId="3CF44FDD" w:rsidR="00B44914" w:rsidRDefault="00B449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F5C8B" w14:textId="77777777" w:rsidR="00B44914" w:rsidRDefault="00B449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61327" w14:textId="77777777" w:rsidR="00B44914" w:rsidRDefault="00B44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42D1F" w14:textId="77777777" w:rsidR="0055531C" w:rsidRDefault="0055531C" w:rsidP="00B44914">
      <w:r>
        <w:separator/>
      </w:r>
    </w:p>
  </w:footnote>
  <w:footnote w:type="continuationSeparator" w:id="0">
    <w:p w14:paraId="160B42B9" w14:textId="77777777" w:rsidR="0055531C" w:rsidRDefault="0055531C" w:rsidP="00B44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7CBE5" w14:textId="77777777" w:rsidR="00B44914" w:rsidRDefault="00B449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D4DC" w14:textId="77777777" w:rsidR="00B44914" w:rsidRDefault="00B449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0596" w14:textId="77777777" w:rsidR="00B44914" w:rsidRDefault="00B44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44A8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D74D34"/>
    <w:multiLevelType w:val="hybridMultilevel"/>
    <w:tmpl w:val="4BC662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B36E5"/>
    <w:multiLevelType w:val="hybridMultilevel"/>
    <w:tmpl w:val="0BF896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951753"/>
    <w:multiLevelType w:val="multilevel"/>
    <w:tmpl w:val="087024E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8870BA"/>
    <w:multiLevelType w:val="multilevel"/>
    <w:tmpl w:val="B6185A3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FA4128"/>
    <w:multiLevelType w:val="hybridMultilevel"/>
    <w:tmpl w:val="B92C8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85034D"/>
    <w:multiLevelType w:val="hybridMultilevel"/>
    <w:tmpl w:val="8CC84A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C4A00D9"/>
    <w:multiLevelType w:val="hybridMultilevel"/>
    <w:tmpl w:val="E0826B0E"/>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E80EF1"/>
    <w:multiLevelType w:val="hybridMultilevel"/>
    <w:tmpl w:val="D8CA5BA6"/>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6D7003"/>
    <w:multiLevelType w:val="hybridMultilevel"/>
    <w:tmpl w:val="C2ACD1D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B6E55AD"/>
    <w:multiLevelType w:val="multilevel"/>
    <w:tmpl w:val="B6185A3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A7857D3"/>
    <w:multiLevelType w:val="hybridMultilevel"/>
    <w:tmpl w:val="0FBCE118"/>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2"/>
  </w:num>
  <w:num w:numId="3">
    <w:abstractNumId w:val="10"/>
  </w:num>
  <w:num w:numId="4">
    <w:abstractNumId w:val="32"/>
  </w:num>
  <w:num w:numId="5">
    <w:abstractNumId w:val="13"/>
  </w:num>
  <w:num w:numId="6">
    <w:abstractNumId w:val="19"/>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30"/>
  </w:num>
  <w:num w:numId="21">
    <w:abstractNumId w:val="21"/>
  </w:num>
  <w:num w:numId="22">
    <w:abstractNumId w:val="11"/>
  </w:num>
  <w:num w:numId="23">
    <w:abstractNumId w:val="33"/>
  </w:num>
  <w:num w:numId="24">
    <w:abstractNumId w:val="27"/>
  </w:num>
  <w:num w:numId="25">
    <w:abstractNumId w:val="20"/>
  </w:num>
  <w:num w:numId="26">
    <w:abstractNumId w:val="29"/>
  </w:num>
  <w:num w:numId="27">
    <w:abstractNumId w:val="25"/>
  </w:num>
  <w:num w:numId="28">
    <w:abstractNumId w:val="14"/>
  </w:num>
  <w:num w:numId="29">
    <w:abstractNumId w:val="31"/>
  </w:num>
  <w:num w:numId="30">
    <w:abstractNumId w:val="23"/>
  </w:num>
  <w:num w:numId="31">
    <w:abstractNumId w:val="22"/>
  </w:num>
  <w:num w:numId="32">
    <w:abstractNumId w:val="26"/>
  </w:num>
  <w:num w:numId="33">
    <w:abstractNumId w:val="15"/>
  </w:num>
  <w:num w:numId="34">
    <w:abstractNumId w:val="18"/>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xM7c0MDc3NzYzMjRS0lEKTi0uzszPAykwqwUASVTAfSwAAAA="/>
  </w:docVars>
  <w:rsids>
    <w:rsidRoot w:val="00B44914"/>
    <w:rsid w:val="0006420C"/>
    <w:rsid w:val="000C5C7C"/>
    <w:rsid w:val="000E2393"/>
    <w:rsid w:val="002172BC"/>
    <w:rsid w:val="00261894"/>
    <w:rsid w:val="0026355D"/>
    <w:rsid w:val="002A0B7D"/>
    <w:rsid w:val="00454A73"/>
    <w:rsid w:val="004824A2"/>
    <w:rsid w:val="00526BAF"/>
    <w:rsid w:val="0055531C"/>
    <w:rsid w:val="00572789"/>
    <w:rsid w:val="00594917"/>
    <w:rsid w:val="005C1DBA"/>
    <w:rsid w:val="006252FF"/>
    <w:rsid w:val="00645252"/>
    <w:rsid w:val="00653A50"/>
    <w:rsid w:val="006C6A81"/>
    <w:rsid w:val="006D3D74"/>
    <w:rsid w:val="00747C6D"/>
    <w:rsid w:val="007F4F6E"/>
    <w:rsid w:val="00804ECC"/>
    <w:rsid w:val="00811A5D"/>
    <w:rsid w:val="0083569A"/>
    <w:rsid w:val="00952177"/>
    <w:rsid w:val="00A06C77"/>
    <w:rsid w:val="00A45BFF"/>
    <w:rsid w:val="00A53954"/>
    <w:rsid w:val="00A9204E"/>
    <w:rsid w:val="00AA6FDF"/>
    <w:rsid w:val="00B44914"/>
    <w:rsid w:val="00BB481D"/>
    <w:rsid w:val="00C170DE"/>
    <w:rsid w:val="00CF3BCB"/>
    <w:rsid w:val="00D3030F"/>
    <w:rsid w:val="00EF74B8"/>
    <w:rsid w:val="00F2771C"/>
    <w:rsid w:val="00F4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99CE"/>
  <w15:chartTrackingRefBased/>
  <w15:docId w15:val="{5A1BE725-2DF1-48F5-85B6-1604C815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44914"/>
    <w:pPr>
      <w:ind w:left="720"/>
      <w:contextualSpacing/>
    </w:pPr>
  </w:style>
  <w:style w:type="paragraph" w:styleId="ListBullet">
    <w:name w:val="List Bullet"/>
    <w:basedOn w:val="Normal"/>
    <w:uiPriority w:val="99"/>
    <w:unhideWhenUsed/>
    <w:rsid w:val="006252FF"/>
    <w:pPr>
      <w:numPr>
        <w:numId w:val="8"/>
      </w:numPr>
      <w:contextualSpacing/>
    </w:pPr>
  </w:style>
  <w:style w:type="paragraph" w:styleId="TOCHeading">
    <w:name w:val="TOC Heading"/>
    <w:basedOn w:val="Heading1"/>
    <w:next w:val="Normal"/>
    <w:uiPriority w:val="39"/>
    <w:unhideWhenUsed/>
    <w:qFormat/>
    <w:rsid w:val="000C5C7C"/>
    <w:pPr>
      <w:spacing w:line="259" w:lineRule="auto"/>
      <w:outlineLvl w:val="9"/>
    </w:pPr>
    <w:rPr>
      <w:color w:val="2E74B5" w:themeColor="accent1" w:themeShade="BF"/>
    </w:rPr>
  </w:style>
  <w:style w:type="paragraph" w:styleId="TOC1">
    <w:name w:val="toc 1"/>
    <w:basedOn w:val="Normal"/>
    <w:next w:val="Normal"/>
    <w:autoRedefine/>
    <w:uiPriority w:val="39"/>
    <w:unhideWhenUsed/>
    <w:rsid w:val="000C5C7C"/>
    <w:pPr>
      <w:spacing w:after="100"/>
    </w:pPr>
  </w:style>
  <w:style w:type="paragraph" w:styleId="TOC2">
    <w:name w:val="toc 2"/>
    <w:basedOn w:val="Normal"/>
    <w:next w:val="Normal"/>
    <w:autoRedefine/>
    <w:uiPriority w:val="39"/>
    <w:unhideWhenUsed/>
    <w:rsid w:val="00CF3BC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067D025C-E250-4BF0-89FE-69B45F966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539</TotalTime>
  <Pages>1</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Connor Mcsheffery</cp:lastModifiedBy>
  <cp:revision>9</cp:revision>
  <dcterms:created xsi:type="dcterms:W3CDTF">2020-03-12T11:05:00Z</dcterms:created>
  <dcterms:modified xsi:type="dcterms:W3CDTF">2020-05-09T15:51:00Z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